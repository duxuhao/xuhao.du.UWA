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4724" w:rsidRDefault="001E5658">
      <w:pPr>
        <w:jc w:val="both"/>
      </w:pPr>
      <w:r>
        <w:rPr>
          <w:noProof/>
          <w:lang w:eastAsia="en-AU"/>
        </w:rPr>
        <w:drawing>
          <wp:anchor distT="0" distB="0" distL="114935" distR="114935" simplePos="0" relativeHeight="251656704" behindDoc="0" locked="0" layoutInCell="1" allowOverlap="1">
            <wp:simplePos x="0" y="0"/>
            <wp:positionH relativeFrom="column">
              <wp:posOffset>180975</wp:posOffset>
            </wp:positionH>
            <wp:positionV relativeFrom="paragraph">
              <wp:posOffset>0</wp:posOffset>
            </wp:positionV>
            <wp:extent cx="1237615" cy="923290"/>
            <wp:effectExtent l="0" t="0" r="635" b="0"/>
            <wp:wrapTight wrapText="bothSides">
              <wp:wrapPolygon edited="0">
                <wp:start x="0" y="0"/>
                <wp:lineTo x="0" y="20946"/>
                <wp:lineTo x="21279" y="20946"/>
                <wp:lineTo x="21279"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7615" cy="923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paragraph">
                  <wp:posOffset>-295275</wp:posOffset>
                </wp:positionV>
                <wp:extent cx="6286500" cy="1485900"/>
                <wp:effectExtent l="20955" t="28575" r="2667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0" cy="148590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ED816" id="Rectangle 4" o:spid="_x0000_s1026" style="position:absolute;margin-left:0;margin-top:-23.25pt;width:495pt;height:117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" strokeweight="1.06mm">
                <v:stroke endcap="square"/>
                <w10:wrap anchorx="margin"/>
              </v:rect>
            </w:pict>
          </mc:Fallback>
        </mc:AlternateContent>
      </w:r>
      <w:r w:rsidR="002C4724">
        <w:rPr>
          <w:rFonts w:ascii="Century Gothic" w:hAnsi="Century Gothic" w:cs="Century Gothic"/>
          <w:b/>
          <w:sz w:val="56"/>
          <w:szCs w:val="56"/>
          <w:lang w:val="en-US" w:eastAsia="en-AU"/>
        </w:rPr>
        <w:t>PSA Conference Travel Award Application</w:t>
      </w:r>
    </w:p>
    <w:p w:rsidR="002C4724" w:rsidRDefault="002C4724">
      <w:pPr>
        <w:pStyle w:val="BodyText"/>
      </w:pPr>
    </w:p>
    <w:p w:rsidR="002C4724" w:rsidRDefault="002C4724">
      <w:pPr>
        <w:pStyle w:val="BodyText"/>
      </w:pPr>
    </w:p>
    <w:p w:rsidR="002C4724" w:rsidRDefault="002C4724">
      <w:pPr>
        <w:pStyle w:val="BodyText"/>
      </w:pPr>
    </w:p>
    <w:p w:rsidR="002C4724" w:rsidRDefault="002C4724">
      <w:pPr>
        <w:tabs>
          <w:tab w:val="left" w:pos="380"/>
          <w:tab w:val="left" w:pos="2600"/>
          <w:tab w:val="left" w:pos="5400"/>
          <w:tab w:val="left" w:pos="6220"/>
          <w:tab w:val="left" w:pos="6480"/>
          <w:tab w:val="left" w:pos="7340"/>
          <w:tab w:val="left" w:pos="9600"/>
        </w:tabs>
        <w:ind w:left="360" w:hanging="360"/>
        <w:jc w:val="both"/>
        <w:rPr>
          <w:b/>
          <w:sz w:val="4"/>
        </w:rPr>
      </w:pPr>
    </w:p>
    <w:tbl>
      <w:tblPr>
        <w:tblW w:w="0" w:type="auto"/>
        <w:jc w:val="center"/>
        <w:tblLayout w:type="fixed"/>
        <w:tblLook w:val="0000" w:firstRow="0" w:lastRow="0" w:firstColumn="0" w:lastColumn="0" w:noHBand="0" w:noVBand="0"/>
      </w:tblPr>
      <w:tblGrid>
        <w:gridCol w:w="2023"/>
        <w:gridCol w:w="3402"/>
        <w:gridCol w:w="2410"/>
        <w:gridCol w:w="2410"/>
      </w:tblGrid>
      <w:tr w:rsidR="002C4724">
        <w:trPr>
          <w:trHeight w:val="425"/>
          <w:tblHeader/>
          <w:jc w:val="center"/>
        </w:trPr>
        <w:tc>
          <w:tcPr>
            <w:tcW w:w="2023" w:type="dxa"/>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rPr>
                <w:b/>
                <w:sz w:val="6"/>
              </w:rPr>
            </w:pPr>
          </w:p>
          <w:p w:rsidR="002C4724" w:rsidRDefault="002C4724">
            <w:pPr>
              <w:tabs>
                <w:tab w:val="left" w:pos="380"/>
                <w:tab w:val="left" w:pos="2600"/>
                <w:tab w:val="left" w:pos="5400"/>
                <w:tab w:val="left" w:pos="6220"/>
                <w:tab w:val="left" w:pos="6480"/>
                <w:tab w:val="left" w:pos="7340"/>
                <w:tab w:val="left" w:pos="9600"/>
              </w:tabs>
              <w:spacing w:before="60"/>
              <w:rPr>
                <w:b/>
              </w:rPr>
            </w:pPr>
            <w:r>
              <w:rPr>
                <w:b/>
              </w:rPr>
              <w:t>SURNAME:</w:t>
            </w:r>
          </w:p>
        </w:tc>
        <w:tc>
          <w:tcPr>
            <w:tcW w:w="3402" w:type="dxa"/>
            <w:tcBorders>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jc w:val="both"/>
              <w:rPr>
                <w:b/>
              </w:rPr>
            </w:pPr>
          </w:p>
        </w:tc>
        <w:tc>
          <w:tcPr>
            <w:tcW w:w="2410" w:type="dxa"/>
            <w:shd w:val="clear" w:color="auto" w:fill="auto"/>
          </w:tcPr>
          <w:p w:rsidR="002C4724" w:rsidRDefault="002C4724">
            <w:pPr>
              <w:tabs>
                <w:tab w:val="left" w:pos="2600"/>
                <w:tab w:val="left" w:pos="5400"/>
                <w:tab w:val="left" w:pos="6220"/>
                <w:tab w:val="left" w:pos="6480"/>
                <w:tab w:val="left" w:pos="7340"/>
                <w:tab w:val="left" w:pos="9600"/>
              </w:tabs>
              <w:snapToGrid w:val="0"/>
              <w:spacing w:before="60"/>
              <w:ind w:left="34"/>
              <w:rPr>
                <w:b/>
                <w:sz w:val="6"/>
              </w:rPr>
            </w:pPr>
          </w:p>
          <w:p w:rsidR="002C4724" w:rsidRDefault="002C4724">
            <w:pPr>
              <w:tabs>
                <w:tab w:val="left" w:pos="2600"/>
                <w:tab w:val="left" w:pos="5400"/>
                <w:tab w:val="left" w:pos="6220"/>
                <w:tab w:val="left" w:pos="6480"/>
                <w:tab w:val="left" w:pos="7340"/>
                <w:tab w:val="left" w:pos="9600"/>
              </w:tabs>
              <w:spacing w:before="60"/>
              <w:ind w:left="34"/>
              <w:rPr>
                <w:b/>
              </w:rPr>
            </w:pPr>
            <w:r>
              <w:rPr>
                <w:b/>
              </w:rPr>
              <w:t>STUDENT NUMBER:</w:t>
            </w:r>
          </w:p>
        </w:tc>
        <w:tc>
          <w:tcPr>
            <w:tcW w:w="2410" w:type="dxa"/>
            <w:tcBorders>
              <w:bottom w:val="single" w:sz="4" w:space="0" w:color="000000"/>
            </w:tcBorders>
            <w:shd w:val="clear" w:color="auto" w:fill="auto"/>
          </w:tcPr>
          <w:p w:rsidR="002C4724" w:rsidRDefault="002C4724">
            <w:pPr>
              <w:tabs>
                <w:tab w:val="left" w:pos="5400"/>
                <w:tab w:val="left" w:pos="6220"/>
                <w:tab w:val="left" w:pos="6480"/>
                <w:tab w:val="left" w:pos="7340"/>
                <w:tab w:val="left" w:pos="9600"/>
              </w:tabs>
              <w:snapToGrid w:val="0"/>
              <w:spacing w:before="60"/>
              <w:jc w:val="both"/>
              <w:rPr>
                <w:b/>
              </w:rPr>
            </w:pPr>
          </w:p>
        </w:tc>
      </w:tr>
      <w:tr w:rsidR="002C4724">
        <w:trPr>
          <w:trHeight w:val="425"/>
          <w:jc w:val="center"/>
        </w:trPr>
        <w:tc>
          <w:tcPr>
            <w:tcW w:w="2023" w:type="dxa"/>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400"/>
                <w:tab w:val="left" w:pos="6220"/>
                <w:tab w:val="left" w:pos="6480"/>
                <w:tab w:val="left" w:pos="7340"/>
                <w:tab w:val="left" w:pos="9600"/>
              </w:tabs>
              <w:spacing w:before="60"/>
              <w:rPr>
                <w:b/>
              </w:rPr>
            </w:pPr>
            <w:r>
              <w:rPr>
                <w:b/>
              </w:rPr>
              <w:t>GIVEN NAMES:</w:t>
            </w:r>
          </w:p>
        </w:tc>
        <w:tc>
          <w:tcPr>
            <w:tcW w:w="3402" w:type="dxa"/>
            <w:tcBorders>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line="360" w:lineRule="auto"/>
              <w:jc w:val="both"/>
              <w:rPr>
                <w:b/>
              </w:rPr>
            </w:pPr>
          </w:p>
        </w:tc>
        <w:tc>
          <w:tcPr>
            <w:tcW w:w="2410" w:type="dxa"/>
            <w:shd w:val="clear" w:color="auto" w:fill="auto"/>
          </w:tcPr>
          <w:p w:rsidR="002C4724" w:rsidRDefault="002C4724">
            <w:pPr>
              <w:tabs>
                <w:tab w:val="left" w:pos="2600"/>
                <w:tab w:val="left" w:pos="5400"/>
                <w:tab w:val="left" w:pos="6220"/>
                <w:tab w:val="left" w:pos="6480"/>
                <w:tab w:val="left" w:pos="7340"/>
                <w:tab w:val="left" w:pos="9600"/>
              </w:tabs>
              <w:snapToGrid w:val="0"/>
              <w:spacing w:before="60"/>
              <w:ind w:left="34"/>
              <w:rPr>
                <w:b/>
                <w:sz w:val="12"/>
              </w:rPr>
            </w:pPr>
          </w:p>
          <w:p w:rsidR="002C4724" w:rsidRDefault="002C4724">
            <w:pPr>
              <w:tabs>
                <w:tab w:val="left" w:pos="2600"/>
                <w:tab w:val="left" w:pos="5400"/>
                <w:tab w:val="left" w:pos="6220"/>
                <w:tab w:val="left" w:pos="6480"/>
                <w:tab w:val="left" w:pos="7340"/>
                <w:tab w:val="left" w:pos="9600"/>
              </w:tabs>
              <w:spacing w:before="60"/>
              <w:ind w:left="34"/>
              <w:rPr>
                <w:b/>
              </w:rPr>
            </w:pPr>
            <w:r>
              <w:rPr>
                <w:b/>
              </w:rPr>
              <w:t xml:space="preserve">TITLE: </w:t>
            </w:r>
            <w:r>
              <w:rPr>
                <w:sz w:val="16"/>
              </w:rPr>
              <w:t xml:space="preserve">(Ms, Mr, Dr </w:t>
            </w:r>
            <w:proofErr w:type="spellStart"/>
            <w:r>
              <w:rPr>
                <w:sz w:val="16"/>
              </w:rPr>
              <w:t>etc</w:t>
            </w:r>
            <w:proofErr w:type="spellEnd"/>
            <w:r>
              <w:rPr>
                <w:sz w:val="16"/>
              </w:rPr>
              <w:t>)</w:t>
            </w:r>
          </w:p>
        </w:tc>
        <w:tc>
          <w:tcPr>
            <w:tcW w:w="2410" w:type="dxa"/>
            <w:tcBorders>
              <w:bottom w:val="single" w:sz="4" w:space="0" w:color="000000"/>
            </w:tcBorders>
            <w:shd w:val="clear" w:color="auto" w:fill="auto"/>
          </w:tcPr>
          <w:p w:rsidR="002C4724" w:rsidRDefault="002C4724">
            <w:pPr>
              <w:tabs>
                <w:tab w:val="left" w:pos="380"/>
                <w:tab w:val="left" w:pos="5400"/>
                <w:tab w:val="left" w:pos="6220"/>
                <w:tab w:val="left" w:pos="6480"/>
                <w:tab w:val="left" w:pos="7340"/>
                <w:tab w:val="left" w:pos="9600"/>
              </w:tabs>
              <w:snapToGrid w:val="0"/>
              <w:spacing w:before="60" w:line="360" w:lineRule="auto"/>
              <w:jc w:val="both"/>
              <w:rPr>
                <w:b/>
              </w:rPr>
            </w:pPr>
          </w:p>
        </w:tc>
      </w:tr>
    </w:tbl>
    <w:p w:rsidR="002C4724" w:rsidRDefault="002C4724">
      <w:pPr>
        <w:pStyle w:val="BodyText"/>
      </w:pPr>
    </w:p>
    <w:p w:rsidR="002C4724" w:rsidRPr="000552FE" w:rsidRDefault="002C4724">
      <w:pPr>
        <w:pStyle w:val="BodyText"/>
        <w:rPr>
          <w:sz w:val="24"/>
          <w:szCs w:val="24"/>
        </w:rPr>
      </w:pPr>
      <w:r w:rsidRPr="000552FE">
        <w:rPr>
          <w:sz w:val="24"/>
          <w:szCs w:val="24"/>
        </w:rPr>
        <w:t xml:space="preserve">Please </w:t>
      </w:r>
      <w:r w:rsidR="00641FD5">
        <w:rPr>
          <w:sz w:val="24"/>
          <w:szCs w:val="24"/>
        </w:rPr>
        <w:t>email</w:t>
      </w:r>
      <w:r w:rsidRPr="000552FE">
        <w:rPr>
          <w:sz w:val="24"/>
          <w:szCs w:val="24"/>
        </w:rPr>
        <w:t xml:space="preserve"> of this application, with this cover sheet, to: </w:t>
      </w:r>
    </w:p>
    <w:p w:rsidR="002C4724" w:rsidRPr="000552FE" w:rsidRDefault="002C4724">
      <w:pPr>
        <w:pStyle w:val="BodyText"/>
        <w:rPr>
          <w:sz w:val="24"/>
          <w:szCs w:val="24"/>
        </w:rPr>
      </w:pPr>
    </w:p>
    <w:p w:rsidR="002C4724" w:rsidRPr="000552FE" w:rsidRDefault="00641FD5">
      <w:pPr>
        <w:pStyle w:val="BodyText"/>
        <w:rPr>
          <w:sz w:val="24"/>
          <w:szCs w:val="24"/>
        </w:rPr>
      </w:pPr>
      <w:r>
        <w:rPr>
          <w:sz w:val="24"/>
          <w:szCs w:val="24"/>
        </w:rPr>
        <w:t>psa@guild.uwa.edu.au</w:t>
      </w:r>
    </w:p>
    <w:p w:rsidR="002C4724" w:rsidRDefault="002C4724">
      <w:pPr>
        <w:pStyle w:val="BodyText"/>
        <w:rPr>
          <w:sz w:val="24"/>
          <w:szCs w:val="24"/>
        </w:rPr>
      </w:pPr>
    </w:p>
    <w:tbl>
      <w:tblPr>
        <w:tblW w:w="0" w:type="auto"/>
        <w:jc w:val="center"/>
        <w:tblLayout w:type="fixed"/>
        <w:tblLook w:val="0000" w:firstRow="0" w:lastRow="0" w:firstColumn="0" w:lastColumn="0" w:noHBand="0" w:noVBand="0"/>
      </w:tblPr>
      <w:tblGrid>
        <w:gridCol w:w="2023"/>
        <w:gridCol w:w="1957"/>
        <w:gridCol w:w="567"/>
        <w:gridCol w:w="3996"/>
        <w:gridCol w:w="567"/>
        <w:gridCol w:w="10"/>
      </w:tblGrid>
      <w:tr w:rsidR="002C4724">
        <w:trPr>
          <w:trHeight w:val="160"/>
          <w:jc w:val="center"/>
        </w:trPr>
        <w:tc>
          <w:tcPr>
            <w:tcW w:w="2023" w:type="dxa"/>
            <w:tcBorders>
              <w:top w:val="single" w:sz="4" w:space="0" w:color="000000"/>
              <w:left w:val="single" w:sz="4" w:space="0" w:color="000000"/>
              <w:bottom w:val="single" w:sz="4" w:space="0" w:color="000000"/>
            </w:tcBorders>
            <w:shd w:val="clear" w:color="auto" w:fill="auto"/>
          </w:tcPr>
          <w:p w:rsidR="002C4724" w:rsidRDefault="002C4724">
            <w:pPr>
              <w:spacing w:before="100" w:after="100"/>
              <w:rPr>
                <w:sz w:val="16"/>
                <w:szCs w:val="16"/>
              </w:rPr>
            </w:pPr>
            <w:r>
              <w:rPr>
                <w:b/>
                <w:sz w:val="16"/>
                <w:szCs w:val="16"/>
              </w:rPr>
              <w:t>CHECKLIST:</w:t>
            </w:r>
          </w:p>
        </w:tc>
        <w:tc>
          <w:tcPr>
            <w:tcW w:w="1957" w:type="dxa"/>
            <w:tcBorders>
              <w:top w:val="single" w:sz="4" w:space="0" w:color="000000"/>
              <w:bottom w:val="single" w:sz="4" w:space="0" w:color="000000"/>
            </w:tcBorders>
            <w:shd w:val="clear" w:color="auto" w:fill="auto"/>
          </w:tcPr>
          <w:p w:rsidR="002C4724" w:rsidRDefault="002C4724">
            <w:pPr>
              <w:snapToGrid w:val="0"/>
              <w:spacing w:before="100" w:after="100"/>
              <w:rPr>
                <w:sz w:val="16"/>
                <w:szCs w:val="16"/>
              </w:rPr>
            </w:pPr>
          </w:p>
        </w:tc>
        <w:tc>
          <w:tcPr>
            <w:tcW w:w="567" w:type="dxa"/>
            <w:tcBorders>
              <w:top w:val="single" w:sz="4" w:space="0" w:color="000000"/>
              <w:bottom w:val="single" w:sz="4" w:space="0" w:color="000000"/>
            </w:tcBorders>
            <w:shd w:val="clear" w:color="auto" w:fill="auto"/>
          </w:tcPr>
          <w:p w:rsidR="002C4724" w:rsidRDefault="002C4724">
            <w:pPr>
              <w:tabs>
                <w:tab w:val="left" w:pos="252"/>
              </w:tabs>
              <w:snapToGrid w:val="0"/>
              <w:spacing w:before="120"/>
            </w:pPr>
          </w:p>
        </w:tc>
        <w:tc>
          <w:tcPr>
            <w:tcW w:w="3996" w:type="dxa"/>
            <w:tcBorders>
              <w:top w:val="single" w:sz="4" w:space="0" w:color="000000"/>
              <w:bottom w:val="single" w:sz="4" w:space="0" w:color="000000"/>
            </w:tcBorders>
            <w:shd w:val="clear" w:color="auto" w:fill="auto"/>
          </w:tcPr>
          <w:p w:rsidR="002C4724" w:rsidRDefault="002C4724">
            <w:pPr>
              <w:snapToGrid w:val="0"/>
              <w:spacing w:before="100" w:after="100"/>
              <w:rPr>
                <w:sz w:val="16"/>
                <w:szCs w:val="16"/>
              </w:rPr>
            </w:pPr>
          </w:p>
        </w:tc>
        <w:tc>
          <w:tcPr>
            <w:tcW w:w="577" w:type="dxa"/>
            <w:gridSpan w:val="2"/>
            <w:tcBorders>
              <w:top w:val="single" w:sz="4" w:space="0" w:color="000000"/>
              <w:bottom w:val="single" w:sz="4" w:space="0" w:color="000000"/>
              <w:right w:val="single" w:sz="4" w:space="0" w:color="000000"/>
            </w:tcBorders>
            <w:shd w:val="clear" w:color="auto" w:fill="auto"/>
          </w:tcPr>
          <w:p w:rsidR="002C4724" w:rsidRDefault="002C4724">
            <w:pPr>
              <w:snapToGrid w:val="0"/>
              <w:spacing w:before="100" w:after="100"/>
            </w:pPr>
          </w:p>
        </w:tc>
      </w:tr>
      <w:tr w:rsidR="002C4724" w:rsidTr="0050134C">
        <w:trPr>
          <w:gridAfter w:val="1"/>
          <w:wAfter w:w="10" w:type="dxa"/>
          <w:trHeight w:val="523"/>
          <w:jc w:val="center"/>
        </w:trPr>
        <w:tc>
          <w:tcPr>
            <w:tcW w:w="3980" w:type="dxa"/>
            <w:gridSpan w:val="2"/>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This coversheet</w:t>
            </w:r>
          </w:p>
        </w:tc>
        <w:tc>
          <w:tcPr>
            <w:tcW w:w="567" w:type="dxa"/>
            <w:tcBorders>
              <w:top w:val="single" w:sz="4" w:space="0" w:color="000000"/>
              <w:left w:val="single" w:sz="4" w:space="0" w:color="000000"/>
              <w:bottom w:val="single" w:sz="4" w:space="0" w:color="000000"/>
            </w:tcBorders>
            <w:shd w:val="clear" w:color="auto" w:fill="auto"/>
          </w:tcPr>
          <w:p w:rsidR="002C4724" w:rsidRDefault="002C4724">
            <w:pPr>
              <w:tabs>
                <w:tab w:val="left" w:pos="252"/>
              </w:tabs>
              <w:spacing w:before="120"/>
            </w:pPr>
            <w:r>
              <w:rPr>
                <w:rFonts w:ascii="Wingdings" w:hAnsi="Wingdings"/>
              </w:rPr>
              <w:t></w:t>
            </w:r>
          </w:p>
        </w:tc>
        <w:tc>
          <w:tcPr>
            <w:tcW w:w="3996" w:type="dxa"/>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Confirmation of enrolment</w:t>
            </w:r>
          </w:p>
        </w:tc>
        <w:tc>
          <w:tcPr>
            <w:tcW w:w="567" w:type="dxa"/>
            <w:tcBorders>
              <w:top w:val="single" w:sz="4" w:space="0" w:color="000000"/>
              <w:left w:val="single" w:sz="4" w:space="0" w:color="000000"/>
              <w:bottom w:val="single" w:sz="4" w:space="0" w:color="000000"/>
              <w:right w:val="single" w:sz="4" w:space="0" w:color="auto"/>
            </w:tcBorders>
            <w:shd w:val="clear" w:color="auto" w:fill="auto"/>
          </w:tcPr>
          <w:p w:rsidR="002C4724" w:rsidRDefault="002C4724">
            <w:pPr>
              <w:spacing w:before="100" w:after="100"/>
            </w:pPr>
            <w:r>
              <w:rPr>
                <w:rFonts w:ascii="Wingdings" w:hAnsi="Wingdings"/>
              </w:rPr>
              <w:t></w:t>
            </w:r>
          </w:p>
        </w:tc>
      </w:tr>
      <w:tr w:rsidR="002C4724" w:rsidTr="0050134C">
        <w:trPr>
          <w:gridAfter w:val="1"/>
          <w:wAfter w:w="10" w:type="dxa"/>
          <w:trHeight w:val="510"/>
          <w:jc w:val="center"/>
        </w:trPr>
        <w:tc>
          <w:tcPr>
            <w:tcW w:w="3980" w:type="dxa"/>
            <w:gridSpan w:val="2"/>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A maximum two-page CV</w:t>
            </w:r>
          </w:p>
        </w:tc>
        <w:tc>
          <w:tcPr>
            <w:tcW w:w="567" w:type="dxa"/>
            <w:tcBorders>
              <w:top w:val="single" w:sz="4" w:space="0" w:color="000000"/>
              <w:left w:val="single" w:sz="4" w:space="0" w:color="000000"/>
              <w:bottom w:val="single" w:sz="4" w:space="0" w:color="000000"/>
            </w:tcBorders>
            <w:shd w:val="clear" w:color="auto" w:fill="auto"/>
          </w:tcPr>
          <w:p w:rsidR="002C4724" w:rsidRDefault="002C4724">
            <w:pPr>
              <w:tabs>
                <w:tab w:val="left" w:pos="252"/>
              </w:tabs>
              <w:spacing w:before="120"/>
            </w:pPr>
            <w:r>
              <w:rPr>
                <w:rFonts w:ascii="Wingdings" w:hAnsi="Wingdings"/>
              </w:rPr>
              <w:t></w:t>
            </w:r>
          </w:p>
        </w:tc>
        <w:tc>
          <w:tcPr>
            <w:tcW w:w="3996" w:type="dxa"/>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 xml:space="preserve">Title and proof of acceptance as speaker/presenter at intended conference </w:t>
            </w:r>
          </w:p>
        </w:tc>
        <w:tc>
          <w:tcPr>
            <w:tcW w:w="567" w:type="dxa"/>
            <w:tcBorders>
              <w:top w:val="single" w:sz="4" w:space="0" w:color="000000"/>
              <w:left w:val="single" w:sz="4" w:space="0" w:color="000000"/>
              <w:bottom w:val="single" w:sz="4" w:space="0" w:color="000000"/>
              <w:right w:val="single" w:sz="4" w:space="0" w:color="auto"/>
            </w:tcBorders>
            <w:shd w:val="clear" w:color="auto" w:fill="auto"/>
          </w:tcPr>
          <w:p w:rsidR="002C4724" w:rsidRDefault="002C4724">
            <w:pPr>
              <w:spacing w:before="100" w:after="100"/>
            </w:pPr>
            <w:r>
              <w:rPr>
                <w:rFonts w:ascii="Wingdings" w:hAnsi="Wingdings"/>
              </w:rPr>
              <w:t></w:t>
            </w:r>
          </w:p>
        </w:tc>
      </w:tr>
      <w:tr w:rsidR="002C4724" w:rsidTr="0050134C">
        <w:trPr>
          <w:gridAfter w:val="1"/>
          <w:wAfter w:w="10" w:type="dxa"/>
          <w:trHeight w:val="413"/>
          <w:jc w:val="center"/>
        </w:trPr>
        <w:tc>
          <w:tcPr>
            <w:tcW w:w="3980" w:type="dxa"/>
            <w:gridSpan w:val="2"/>
            <w:tcBorders>
              <w:top w:val="single" w:sz="4" w:space="0" w:color="000000"/>
              <w:left w:val="single" w:sz="4" w:space="0" w:color="000000"/>
              <w:bottom w:val="single" w:sz="4" w:space="0" w:color="000000"/>
            </w:tcBorders>
            <w:shd w:val="clear" w:color="auto" w:fill="auto"/>
          </w:tcPr>
          <w:p w:rsidR="002C4724" w:rsidRDefault="00641FD5">
            <w:pPr>
              <w:spacing w:before="100" w:after="100"/>
              <w:rPr>
                <w:rFonts w:ascii="Wingdings" w:hAnsi="Wingdings"/>
              </w:rPr>
            </w:pPr>
            <w:r>
              <w:t>Benefit of travel statement</w:t>
            </w:r>
          </w:p>
        </w:tc>
        <w:tc>
          <w:tcPr>
            <w:tcW w:w="567" w:type="dxa"/>
            <w:tcBorders>
              <w:top w:val="single" w:sz="4" w:space="0" w:color="000000"/>
              <w:left w:val="single" w:sz="4" w:space="0" w:color="000000"/>
              <w:bottom w:val="single" w:sz="4" w:space="0" w:color="000000"/>
            </w:tcBorders>
            <w:shd w:val="clear" w:color="auto" w:fill="auto"/>
          </w:tcPr>
          <w:p w:rsidR="002C4724" w:rsidRDefault="00641FD5">
            <w:pPr>
              <w:tabs>
                <w:tab w:val="left" w:pos="252"/>
              </w:tabs>
              <w:spacing w:before="120"/>
            </w:pPr>
            <w:r>
              <w:rPr>
                <w:rFonts w:ascii="Wingdings" w:hAnsi="Wingdings"/>
              </w:rPr>
              <w:t></w:t>
            </w:r>
          </w:p>
        </w:tc>
        <w:tc>
          <w:tcPr>
            <w:tcW w:w="3996" w:type="dxa"/>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A clear, accurate and itemised budget</w:t>
            </w:r>
          </w:p>
        </w:tc>
        <w:tc>
          <w:tcPr>
            <w:tcW w:w="567" w:type="dxa"/>
            <w:tcBorders>
              <w:top w:val="single" w:sz="4" w:space="0" w:color="000000"/>
              <w:left w:val="single" w:sz="4" w:space="0" w:color="000000"/>
              <w:bottom w:val="single" w:sz="4" w:space="0" w:color="000000"/>
              <w:right w:val="single" w:sz="4" w:space="0" w:color="auto"/>
            </w:tcBorders>
            <w:shd w:val="clear" w:color="auto" w:fill="auto"/>
          </w:tcPr>
          <w:p w:rsidR="002C4724" w:rsidRDefault="002C4724">
            <w:pPr>
              <w:spacing w:before="100" w:after="100"/>
            </w:pPr>
            <w:r>
              <w:rPr>
                <w:rFonts w:ascii="Wingdings" w:hAnsi="Wingdings"/>
              </w:rPr>
              <w:t></w:t>
            </w:r>
          </w:p>
        </w:tc>
      </w:tr>
      <w:tr w:rsidR="002C4724" w:rsidTr="0050134C">
        <w:trPr>
          <w:gridAfter w:val="1"/>
          <w:wAfter w:w="10" w:type="dxa"/>
          <w:trHeight w:val="510"/>
          <w:jc w:val="center"/>
        </w:trPr>
        <w:tc>
          <w:tcPr>
            <w:tcW w:w="3980" w:type="dxa"/>
            <w:gridSpan w:val="2"/>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p>
        </w:tc>
        <w:tc>
          <w:tcPr>
            <w:tcW w:w="567" w:type="dxa"/>
            <w:tcBorders>
              <w:top w:val="single" w:sz="4" w:space="0" w:color="000000"/>
              <w:left w:val="single" w:sz="4" w:space="0" w:color="000000"/>
              <w:bottom w:val="single" w:sz="4" w:space="0" w:color="000000"/>
            </w:tcBorders>
            <w:shd w:val="clear" w:color="auto" w:fill="auto"/>
          </w:tcPr>
          <w:p w:rsidR="002C4724" w:rsidRDefault="002C4724">
            <w:pPr>
              <w:tabs>
                <w:tab w:val="left" w:pos="252"/>
              </w:tabs>
              <w:spacing w:before="120"/>
            </w:pPr>
          </w:p>
        </w:tc>
        <w:tc>
          <w:tcPr>
            <w:tcW w:w="3996" w:type="dxa"/>
            <w:tcBorders>
              <w:top w:val="single" w:sz="4" w:space="0" w:color="000000"/>
              <w:left w:val="single" w:sz="4" w:space="0" w:color="000000"/>
              <w:bottom w:val="single" w:sz="4" w:space="0" w:color="000000"/>
            </w:tcBorders>
            <w:shd w:val="clear" w:color="auto" w:fill="auto"/>
          </w:tcPr>
          <w:p w:rsidR="002C4724" w:rsidRDefault="002C4724">
            <w:pPr>
              <w:spacing w:before="100" w:after="100"/>
              <w:rPr>
                <w:rFonts w:ascii="Wingdings" w:hAnsi="Wingdings"/>
              </w:rPr>
            </w:pPr>
            <w:r>
              <w:t>Double checked all of the above?</w:t>
            </w:r>
          </w:p>
        </w:tc>
        <w:tc>
          <w:tcPr>
            <w:tcW w:w="567" w:type="dxa"/>
            <w:tcBorders>
              <w:top w:val="single" w:sz="4" w:space="0" w:color="000000"/>
              <w:left w:val="single" w:sz="4" w:space="0" w:color="000000"/>
              <w:bottom w:val="single" w:sz="4" w:space="0" w:color="000000"/>
              <w:right w:val="single" w:sz="4" w:space="0" w:color="auto"/>
            </w:tcBorders>
            <w:shd w:val="clear" w:color="auto" w:fill="auto"/>
          </w:tcPr>
          <w:p w:rsidR="002C4724" w:rsidRDefault="002C4724">
            <w:pPr>
              <w:spacing w:before="100" w:after="100"/>
            </w:pPr>
            <w:r>
              <w:rPr>
                <w:rFonts w:ascii="Wingdings" w:hAnsi="Wingdings"/>
              </w:rPr>
              <w:t></w:t>
            </w:r>
          </w:p>
        </w:tc>
      </w:tr>
    </w:tbl>
    <w:p w:rsidR="002C4724" w:rsidRDefault="002C4724"/>
    <w:p w:rsidR="002C4724" w:rsidRPr="000552FE" w:rsidRDefault="002C4724">
      <w:pPr>
        <w:ind w:hanging="720"/>
        <w:jc w:val="both"/>
        <w:rPr>
          <w:b/>
          <w:sz w:val="24"/>
          <w:szCs w:val="24"/>
        </w:rPr>
      </w:pPr>
      <w:r w:rsidRPr="000552FE">
        <w:rPr>
          <w:b/>
          <w:sz w:val="24"/>
          <w:szCs w:val="24"/>
        </w:rPr>
        <w:t xml:space="preserve">This coversheet: </w:t>
      </w:r>
      <w:r w:rsidRPr="000552FE">
        <w:rPr>
          <w:sz w:val="24"/>
          <w:szCs w:val="24"/>
        </w:rPr>
        <w:t>Please include this coversheet as the front page of your application</w:t>
      </w:r>
    </w:p>
    <w:p w:rsidR="002C4724" w:rsidRPr="000552FE" w:rsidRDefault="002C4724">
      <w:pPr>
        <w:ind w:hanging="709"/>
        <w:jc w:val="both"/>
        <w:rPr>
          <w:b/>
          <w:sz w:val="24"/>
          <w:szCs w:val="24"/>
        </w:rPr>
      </w:pPr>
      <w:r w:rsidRPr="000552FE">
        <w:rPr>
          <w:b/>
          <w:sz w:val="24"/>
          <w:szCs w:val="24"/>
        </w:rPr>
        <w:t xml:space="preserve">Confirmation of enrolment: </w:t>
      </w:r>
      <w:r w:rsidRPr="000552FE">
        <w:rPr>
          <w:sz w:val="24"/>
          <w:szCs w:val="24"/>
        </w:rPr>
        <w:t xml:space="preserve">We require proof of enrolment. This can be found via the student connect website under confirmation link on the left. </w:t>
      </w:r>
    </w:p>
    <w:p w:rsidR="002C4724" w:rsidRPr="000552FE" w:rsidRDefault="002C4724">
      <w:pPr>
        <w:ind w:hanging="720"/>
        <w:jc w:val="both"/>
        <w:rPr>
          <w:b/>
          <w:sz w:val="24"/>
          <w:szCs w:val="24"/>
        </w:rPr>
      </w:pPr>
      <w:r w:rsidRPr="000552FE">
        <w:rPr>
          <w:b/>
          <w:sz w:val="24"/>
          <w:szCs w:val="24"/>
        </w:rPr>
        <w:t xml:space="preserve">A maximum two-page CV: </w:t>
      </w:r>
      <w:r w:rsidRPr="000552FE">
        <w:rPr>
          <w:sz w:val="24"/>
          <w:szCs w:val="24"/>
        </w:rPr>
        <w:t>We require a current, updated CV of no more than two pages in length</w:t>
      </w:r>
    </w:p>
    <w:p w:rsidR="002C4724" w:rsidRPr="000552FE" w:rsidRDefault="002C4724">
      <w:pPr>
        <w:ind w:hanging="720"/>
        <w:jc w:val="both"/>
        <w:rPr>
          <w:b/>
          <w:sz w:val="24"/>
          <w:szCs w:val="24"/>
        </w:rPr>
      </w:pPr>
      <w:r w:rsidRPr="000552FE">
        <w:rPr>
          <w:b/>
          <w:sz w:val="24"/>
          <w:szCs w:val="24"/>
        </w:rPr>
        <w:t>Title and proof of acceptance:</w:t>
      </w:r>
      <w:r w:rsidRPr="000552FE">
        <w:rPr>
          <w:sz w:val="24"/>
          <w:szCs w:val="24"/>
        </w:rPr>
        <w:t xml:space="preserve"> </w:t>
      </w:r>
      <w:r w:rsidRPr="000552FE">
        <w:rPr>
          <w:sz w:val="24"/>
          <w:szCs w:val="24"/>
          <w:lang w:val="en-US"/>
        </w:rPr>
        <w:t>The title of your conference paper or poster, and evidence that it has been accepted by the conference organizers. This can be from the event organizers or your supervisors.</w:t>
      </w:r>
    </w:p>
    <w:p w:rsidR="002C4724" w:rsidRPr="000552FE" w:rsidRDefault="002C4724">
      <w:pPr>
        <w:ind w:hanging="720"/>
        <w:jc w:val="both"/>
        <w:rPr>
          <w:b/>
          <w:sz w:val="24"/>
          <w:szCs w:val="24"/>
        </w:rPr>
      </w:pPr>
      <w:r w:rsidRPr="000552FE">
        <w:rPr>
          <w:b/>
          <w:sz w:val="24"/>
          <w:szCs w:val="24"/>
        </w:rPr>
        <w:t>A clear budget:</w:t>
      </w:r>
      <w:r w:rsidRPr="000552FE">
        <w:rPr>
          <w:sz w:val="24"/>
          <w:szCs w:val="24"/>
        </w:rPr>
        <w:t xml:space="preserve"> Please outline in detail, a</w:t>
      </w:r>
      <w:r w:rsidRPr="000552FE">
        <w:rPr>
          <w:sz w:val="24"/>
          <w:szCs w:val="24"/>
          <w:lang w:val="en-US"/>
        </w:rPr>
        <w:t xml:space="preserve"> clear, accurate and itemized budget, indicating required resources and costs, expected additional expenses, and exactly how the PSA Award will be used. Do include a statement of other funding sources you will be using for the proposed </w:t>
      </w:r>
      <w:proofErr w:type="gramStart"/>
      <w:r w:rsidRPr="000552FE">
        <w:rPr>
          <w:sz w:val="24"/>
          <w:szCs w:val="24"/>
          <w:lang w:val="en-US"/>
        </w:rPr>
        <w:t>journey</w:t>
      </w:r>
      <w:proofErr w:type="gramEnd"/>
      <w:r w:rsidRPr="000552FE">
        <w:rPr>
          <w:sz w:val="24"/>
          <w:szCs w:val="24"/>
          <w:lang w:val="en-US"/>
        </w:rPr>
        <w:t xml:space="preserve">. Please indicate if you will be self-funding. </w:t>
      </w:r>
    </w:p>
    <w:p w:rsidR="002C4724" w:rsidRPr="000552FE" w:rsidRDefault="002C4724">
      <w:pPr>
        <w:ind w:hanging="720"/>
        <w:jc w:val="both"/>
        <w:rPr>
          <w:rFonts w:ascii="Calibri" w:hAnsi="Calibri" w:cs="Calibri"/>
          <w:b/>
          <w:sz w:val="24"/>
          <w:szCs w:val="24"/>
        </w:rPr>
      </w:pPr>
      <w:r w:rsidRPr="000552FE">
        <w:rPr>
          <w:b/>
          <w:sz w:val="24"/>
          <w:szCs w:val="24"/>
        </w:rPr>
        <w:t>Benefit of travel statement:</w:t>
      </w:r>
      <w:r w:rsidRPr="000552FE">
        <w:rPr>
          <w:sz w:val="24"/>
          <w:szCs w:val="24"/>
        </w:rPr>
        <w:t xml:space="preserve"> </w:t>
      </w:r>
      <w:r w:rsidRPr="000552FE">
        <w:rPr>
          <w:sz w:val="24"/>
          <w:szCs w:val="24"/>
          <w:lang w:val="en-US"/>
        </w:rPr>
        <w:t>A personal statement of not more than one page (typed 12pt font), highlighting the benefit of your travel to (</w:t>
      </w:r>
      <w:proofErr w:type="spellStart"/>
      <w:r w:rsidRPr="000552FE">
        <w:rPr>
          <w:sz w:val="24"/>
          <w:szCs w:val="24"/>
          <w:lang w:val="en-US"/>
        </w:rPr>
        <w:t>i</w:t>
      </w:r>
      <w:proofErr w:type="spellEnd"/>
      <w:r w:rsidRPr="000552FE">
        <w:rPr>
          <w:sz w:val="24"/>
          <w:szCs w:val="24"/>
          <w:lang w:val="en-US"/>
        </w:rPr>
        <w:t xml:space="preserve">) your research and (ii) your future, as well as (iii) the benefits to the University. The personal statement should be comprehensible and written in terms that demonstrate an awareness of the audience </w:t>
      </w:r>
      <w:r w:rsidR="00B75FF5">
        <w:rPr>
          <w:sz w:val="24"/>
          <w:szCs w:val="24"/>
          <w:lang w:val="en-US"/>
        </w:rPr>
        <w:t>assessing</w:t>
      </w:r>
      <w:r w:rsidRPr="000552FE">
        <w:rPr>
          <w:sz w:val="24"/>
          <w:szCs w:val="24"/>
          <w:lang w:val="en-US"/>
        </w:rPr>
        <w:t xml:space="preserve"> the application and the PSA awarding body.</w:t>
      </w:r>
    </w:p>
    <w:p w:rsidR="002C4724" w:rsidRPr="000552FE" w:rsidRDefault="002C4724">
      <w:pPr>
        <w:jc w:val="center"/>
        <w:rPr>
          <w:rFonts w:ascii="Calibri" w:hAnsi="Calibri" w:cs="Calibri"/>
          <w:b/>
          <w:sz w:val="24"/>
          <w:szCs w:val="24"/>
        </w:rPr>
      </w:pPr>
    </w:p>
    <w:p w:rsidR="00641FD5" w:rsidRDefault="00641FD5">
      <w:pPr>
        <w:jc w:val="center"/>
        <w:rPr>
          <w:rFonts w:ascii="Calibri" w:hAnsi="Calibri" w:cs="Calibri"/>
          <w:b/>
          <w:sz w:val="24"/>
          <w:szCs w:val="24"/>
        </w:rPr>
      </w:pPr>
    </w:p>
    <w:p w:rsidR="00641FD5" w:rsidRDefault="00641FD5">
      <w:pPr>
        <w:jc w:val="center"/>
        <w:rPr>
          <w:rFonts w:ascii="Calibri" w:hAnsi="Calibri" w:cs="Calibri"/>
          <w:b/>
          <w:sz w:val="24"/>
          <w:szCs w:val="24"/>
        </w:rPr>
      </w:pPr>
    </w:p>
    <w:p w:rsidR="002C4724" w:rsidRPr="000552FE" w:rsidRDefault="002C4724">
      <w:pPr>
        <w:jc w:val="center"/>
        <w:rPr>
          <w:sz w:val="24"/>
          <w:szCs w:val="24"/>
        </w:rPr>
      </w:pPr>
      <w:r w:rsidRPr="000552FE">
        <w:rPr>
          <w:rFonts w:ascii="Calibri" w:hAnsi="Calibri" w:cs="Calibri"/>
          <w:b/>
          <w:sz w:val="24"/>
          <w:szCs w:val="24"/>
        </w:rPr>
        <w:t>FAILURE TO INCLUDE ANY PART OF THE ABOVE CHECKLIST WILL RESULT IN THE IMMEDIATE REJECTION OF YOUR APPLICATION! PLEASE DOUBLE CHECK EVERY ITEM!</w:t>
      </w:r>
    </w:p>
    <w:p w:rsidR="002C4724" w:rsidRDefault="002C4724">
      <w:pPr>
        <w:ind w:hanging="720"/>
        <w:jc w:val="both"/>
      </w:pPr>
    </w:p>
    <w:p w:rsidR="00506285" w:rsidRDefault="00506285">
      <w:pPr>
        <w:ind w:hanging="720"/>
        <w:jc w:val="both"/>
      </w:pPr>
    </w:p>
    <w:p w:rsidR="002C4724" w:rsidRDefault="001E5658">
      <w:pPr>
        <w:jc w:val="right"/>
        <w:rPr>
          <w:rFonts w:ascii="Century Gothic" w:hAnsi="Century Gothic" w:cs="Century Gothic"/>
          <w:b/>
          <w:sz w:val="36"/>
          <w:szCs w:val="56"/>
          <w:lang w:val="en-US" w:eastAsia="en-AU"/>
        </w:rPr>
      </w:pPr>
      <w:r>
        <w:rPr>
          <w:noProof/>
          <w:lang w:eastAsia="en-AU"/>
        </w:rPr>
        <w:lastRenderedPageBreak/>
        <mc:AlternateContent>
          <mc:Choice Requires="wpg">
            <w:drawing>
              <wp:anchor distT="0" distB="0" distL="0" distR="0" simplePos="0" relativeHeight="251658752" behindDoc="0" locked="0" layoutInCell="1" allowOverlap="1">
                <wp:simplePos x="0" y="0"/>
                <wp:positionH relativeFrom="column">
                  <wp:posOffset>-342900</wp:posOffset>
                </wp:positionH>
                <wp:positionV relativeFrom="paragraph">
                  <wp:posOffset>92710</wp:posOffset>
                </wp:positionV>
                <wp:extent cx="6286500" cy="876300"/>
                <wp:effectExtent l="28575" t="26035" r="19050" b="2159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76300"/>
                          <a:chOff x="-540" y="146"/>
                          <a:chExt cx="9900" cy="1380"/>
                        </a:xfrm>
                      </wpg:grpSpPr>
                      <pic:pic xmlns:pic="http://schemas.openxmlformats.org/drawingml/2006/picture">
                        <pic:nvPicPr>
                          <pic:cNvPr id="2"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40" y="236"/>
                            <a:ext cx="1587" cy="118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3" name="Rectangle 8"/>
                        <wps:cNvSpPr>
                          <a:spLocks noChangeArrowheads="1"/>
                        </wps:cNvSpPr>
                        <wps:spPr bwMode="auto">
                          <a:xfrm>
                            <a:off x="-540" y="146"/>
                            <a:ext cx="9899" cy="1379"/>
                          </a:xfrm>
                          <a:prstGeom prst="rect">
                            <a:avLst/>
                          </a:prstGeom>
                          <a:noFill/>
                          <a:ln w="381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CB80E" id="Group 4" o:spid="_x0000_s1026" style="position:absolute;margin-left:-27pt;margin-top:7.3pt;width:495pt;height:69pt;z-index:251658752;mso-wrap-distance-left:0;mso-wrap-distance-right:0" coordorigin="-540,146" coordsize="9900,1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40;top:236;width:1587;height:1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Su0TCAAAA2gAAAA8AAABkcnMvZG93bnJldi54bWxEj0FrAjEUhO8F/0N4greaVEF0NUpbWKpH&#10;tdAeXzfPzeLmZdmk7vrvjSB4HGbmG2a16V0tLtSGyrOGt7ECQVx4U3Gp4fuYv85BhIhssPZMGq4U&#10;YLMevKwwM77jPV0OsRQJwiFDDTbGJpMyFJYchrFviJN38q3DmGRbStNil+CulhOlZtJhxWnBYkOf&#10;lorz4d9pyPcfX/bH5O48Lbbdb7VQf4ud0no07N+XICL18Rl+tLdGwwTuV9INkO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0rtEwgAAANoAAAAPAAAAAAAAAAAAAAAAAJ8C&#10;AABkcnMvZG93bnJldi54bWxQSwUGAAAAAAQABAD3AAAAjgMAAAAA&#10;" strokecolor="#3465af">
                  <v:fill recolor="t" type="frame"/>
                  <v:stroke joinstyle="round"/>
                  <v:imagedata r:id="rId6" o:title=""/>
                </v:shape>
                <v:rect id="Rectangle 8" o:spid="_x0000_s1028" style="position:absolute;left:-540;top:146;width:9899;height:137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tT8IA&#10;AADaAAAADwAAAGRycy9kb3ducmV2LnhtbESPQYvCMBSE78L+h/AW9qaprshSjbIsCvUgqFvE46N5&#10;ttXmpTTR1n9vBMHjMDPfMLNFZypxo8aVlhUMBxEI4szqknMF6f+q/wPCeWSNlWVScCcHi/lHb4ax&#10;ti3v6Lb3uQgQdjEqKLyvYyldVpBBN7A1cfBOtjHog2xyqRtsA9xUchRFE2mw5LBQYE1/BWWX/dUo&#10;OG9ys5OHdck2PeLwuE625+VYqa/P7ncKwlPn3+FXO9EKvu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e1PwgAAANoAAAAPAAAAAAAAAAAAAAAAAJgCAABkcnMvZG93&#10;bnJldi54bWxQSwUGAAAAAAQABAD1AAAAhwMAAAAA&#10;" filled="f" strokeweight="1.06mm">
                  <v:stroke endcap="square"/>
                </v:rect>
              </v:group>
            </w:pict>
          </mc:Fallback>
        </mc:AlternateContent>
      </w:r>
    </w:p>
    <w:p w:rsidR="002C4724" w:rsidRDefault="002C4724">
      <w:pPr>
        <w:jc w:val="right"/>
        <w:rPr>
          <w:rFonts w:ascii="Century Gothic" w:hAnsi="Century Gothic" w:cs="Century Gothic"/>
          <w:b/>
          <w:sz w:val="34"/>
          <w:szCs w:val="34"/>
          <w:lang w:val="en-US" w:eastAsia="en-AU"/>
        </w:rPr>
      </w:pPr>
      <w:r>
        <w:rPr>
          <w:rFonts w:ascii="Century Gothic" w:eastAsia="Century Gothic" w:hAnsi="Century Gothic" w:cs="Century Gothic"/>
          <w:b/>
          <w:sz w:val="36"/>
          <w:szCs w:val="56"/>
          <w:lang w:val="en-US" w:eastAsia="en-AU"/>
        </w:rPr>
        <w:t xml:space="preserve">     </w:t>
      </w:r>
      <w:r>
        <w:rPr>
          <w:rFonts w:ascii="Century Gothic" w:hAnsi="Century Gothic" w:cs="Century Gothic"/>
          <w:b/>
          <w:sz w:val="34"/>
          <w:szCs w:val="34"/>
          <w:lang w:val="en-US" w:eastAsia="en-AU"/>
        </w:rPr>
        <w:t>PSA Conference Travel Award Application</w:t>
      </w:r>
    </w:p>
    <w:p w:rsidR="00506285" w:rsidRDefault="00506285">
      <w:pPr>
        <w:jc w:val="right"/>
      </w:pPr>
    </w:p>
    <w:p w:rsidR="002C4724" w:rsidRDefault="002C4724">
      <w:pPr>
        <w:jc w:val="center"/>
      </w:pPr>
    </w:p>
    <w:p w:rsidR="002C4724" w:rsidRDefault="002C4724">
      <w:pPr>
        <w:jc w:val="center"/>
      </w:pPr>
    </w:p>
    <w:p w:rsidR="002C4724" w:rsidRDefault="002C4724">
      <w:pPr>
        <w:jc w:val="center"/>
      </w:pPr>
    </w:p>
    <w:tbl>
      <w:tblPr>
        <w:tblW w:w="0" w:type="auto"/>
        <w:jc w:val="center"/>
        <w:tblLayout w:type="fixed"/>
        <w:tblLook w:val="0000" w:firstRow="0" w:lastRow="0" w:firstColumn="0" w:lastColumn="0" w:noHBand="0" w:noVBand="0"/>
      </w:tblPr>
      <w:tblGrid>
        <w:gridCol w:w="10255"/>
      </w:tblGrid>
      <w:tr w:rsidR="002C4724">
        <w:trPr>
          <w:jc w:val="center"/>
        </w:trPr>
        <w:tc>
          <w:tcPr>
            <w:tcW w:w="10255" w:type="dxa"/>
            <w:tcBorders>
              <w:top w:val="single" w:sz="4" w:space="0" w:color="000000"/>
              <w:left w:val="single" w:sz="4" w:space="0" w:color="000000"/>
              <w:bottom w:val="single" w:sz="4" w:space="0" w:color="000000"/>
              <w:right w:val="single" w:sz="4" w:space="0" w:color="000000"/>
            </w:tcBorders>
            <w:shd w:val="clear" w:color="auto" w:fill="CCCCCC"/>
          </w:tcPr>
          <w:p w:rsidR="002C4724" w:rsidRDefault="002C4724">
            <w:pPr>
              <w:tabs>
                <w:tab w:val="left" w:pos="380"/>
                <w:tab w:val="left" w:pos="900"/>
              </w:tabs>
              <w:jc w:val="both"/>
            </w:pPr>
            <w:r>
              <w:rPr>
                <w:b/>
              </w:rPr>
              <w:t>STUDENT DETAILS</w:t>
            </w:r>
          </w:p>
        </w:tc>
      </w:tr>
    </w:tbl>
    <w:p w:rsidR="002C4724" w:rsidRDefault="002C4724">
      <w:pPr>
        <w:tabs>
          <w:tab w:val="left" w:pos="380"/>
          <w:tab w:val="left" w:pos="2600"/>
          <w:tab w:val="left" w:pos="5400"/>
          <w:tab w:val="left" w:pos="6220"/>
          <w:tab w:val="left" w:pos="6480"/>
          <w:tab w:val="left" w:pos="7340"/>
          <w:tab w:val="left" w:pos="9600"/>
        </w:tabs>
        <w:ind w:left="360" w:hanging="360"/>
        <w:jc w:val="both"/>
        <w:rPr>
          <w:b/>
          <w:sz w:val="4"/>
        </w:rPr>
      </w:pPr>
    </w:p>
    <w:tbl>
      <w:tblPr>
        <w:tblW w:w="0" w:type="auto"/>
        <w:jc w:val="center"/>
        <w:tblLayout w:type="fixed"/>
        <w:tblLook w:val="0000" w:firstRow="0" w:lastRow="0" w:firstColumn="0" w:lastColumn="0" w:noHBand="0" w:noVBand="0"/>
      </w:tblPr>
      <w:tblGrid>
        <w:gridCol w:w="2023"/>
        <w:gridCol w:w="2693"/>
        <w:gridCol w:w="709"/>
        <w:gridCol w:w="284"/>
        <w:gridCol w:w="2126"/>
        <w:gridCol w:w="1276"/>
        <w:gridCol w:w="1062"/>
        <w:gridCol w:w="15"/>
        <w:gridCol w:w="10"/>
        <w:gridCol w:w="47"/>
        <w:gridCol w:w="10"/>
      </w:tblGrid>
      <w:tr w:rsidR="002C4724">
        <w:trPr>
          <w:gridAfter w:val="1"/>
          <w:wAfter w:w="10" w:type="dxa"/>
          <w:trHeight w:val="425"/>
          <w:tblHeader/>
          <w:jc w:val="center"/>
        </w:trPr>
        <w:tc>
          <w:tcPr>
            <w:tcW w:w="2023" w:type="dxa"/>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rPr>
                <w:b/>
                <w:sz w:val="6"/>
              </w:rPr>
            </w:pPr>
          </w:p>
          <w:p w:rsidR="002C4724" w:rsidRDefault="002C4724">
            <w:pPr>
              <w:tabs>
                <w:tab w:val="left" w:pos="380"/>
                <w:tab w:val="left" w:pos="2600"/>
                <w:tab w:val="left" w:pos="5400"/>
                <w:tab w:val="left" w:pos="6220"/>
                <w:tab w:val="left" w:pos="6480"/>
                <w:tab w:val="left" w:pos="7340"/>
                <w:tab w:val="left" w:pos="9600"/>
              </w:tabs>
              <w:spacing w:before="60"/>
              <w:rPr>
                <w:b/>
              </w:rPr>
            </w:pPr>
            <w:r>
              <w:rPr>
                <w:b/>
              </w:rPr>
              <w:t>SURNAME:</w:t>
            </w:r>
          </w:p>
        </w:tc>
        <w:tc>
          <w:tcPr>
            <w:tcW w:w="3402" w:type="dxa"/>
            <w:gridSpan w:val="2"/>
            <w:tcBorders>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jc w:val="both"/>
              <w:rPr>
                <w:b/>
              </w:rPr>
            </w:pPr>
          </w:p>
        </w:tc>
        <w:tc>
          <w:tcPr>
            <w:tcW w:w="2410" w:type="dxa"/>
            <w:gridSpan w:val="2"/>
            <w:shd w:val="clear" w:color="auto" w:fill="auto"/>
          </w:tcPr>
          <w:p w:rsidR="002C4724" w:rsidRDefault="002C4724">
            <w:pPr>
              <w:tabs>
                <w:tab w:val="left" w:pos="2600"/>
                <w:tab w:val="left" w:pos="5400"/>
                <w:tab w:val="left" w:pos="6220"/>
                <w:tab w:val="left" w:pos="6480"/>
                <w:tab w:val="left" w:pos="7340"/>
                <w:tab w:val="left" w:pos="9600"/>
              </w:tabs>
              <w:snapToGrid w:val="0"/>
              <w:spacing w:before="60"/>
              <w:ind w:left="34"/>
              <w:rPr>
                <w:b/>
                <w:sz w:val="6"/>
              </w:rPr>
            </w:pPr>
          </w:p>
          <w:p w:rsidR="002C4724" w:rsidRDefault="002C4724">
            <w:pPr>
              <w:tabs>
                <w:tab w:val="left" w:pos="2600"/>
                <w:tab w:val="left" w:pos="5400"/>
                <w:tab w:val="left" w:pos="6220"/>
                <w:tab w:val="left" w:pos="6480"/>
                <w:tab w:val="left" w:pos="7340"/>
                <w:tab w:val="left" w:pos="9600"/>
              </w:tabs>
              <w:spacing w:before="60"/>
              <w:ind w:left="34"/>
              <w:rPr>
                <w:b/>
              </w:rPr>
            </w:pPr>
            <w:r>
              <w:rPr>
                <w:b/>
              </w:rPr>
              <w:t>STUDENT NUMBER:</w:t>
            </w:r>
          </w:p>
        </w:tc>
        <w:tc>
          <w:tcPr>
            <w:tcW w:w="2410" w:type="dxa"/>
            <w:gridSpan w:val="5"/>
            <w:tcBorders>
              <w:bottom w:val="single" w:sz="4" w:space="0" w:color="000000"/>
            </w:tcBorders>
            <w:shd w:val="clear" w:color="auto" w:fill="auto"/>
          </w:tcPr>
          <w:p w:rsidR="002C4724" w:rsidRDefault="002C4724">
            <w:pPr>
              <w:tabs>
                <w:tab w:val="left" w:pos="5400"/>
                <w:tab w:val="left" w:pos="6220"/>
                <w:tab w:val="left" w:pos="6480"/>
                <w:tab w:val="left" w:pos="7340"/>
                <w:tab w:val="left" w:pos="9600"/>
              </w:tabs>
              <w:snapToGrid w:val="0"/>
              <w:spacing w:before="60"/>
              <w:jc w:val="both"/>
              <w:rPr>
                <w:b/>
              </w:rPr>
            </w:pPr>
          </w:p>
        </w:tc>
      </w:tr>
      <w:tr w:rsidR="002C4724">
        <w:trPr>
          <w:gridAfter w:val="1"/>
          <w:wAfter w:w="10" w:type="dxa"/>
          <w:trHeight w:val="425"/>
          <w:jc w:val="center"/>
        </w:trPr>
        <w:tc>
          <w:tcPr>
            <w:tcW w:w="2023" w:type="dxa"/>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400"/>
                <w:tab w:val="left" w:pos="6220"/>
                <w:tab w:val="left" w:pos="6480"/>
                <w:tab w:val="left" w:pos="7340"/>
                <w:tab w:val="left" w:pos="9600"/>
              </w:tabs>
              <w:spacing w:before="60"/>
              <w:rPr>
                <w:b/>
              </w:rPr>
            </w:pPr>
            <w:r>
              <w:rPr>
                <w:b/>
              </w:rPr>
              <w:t>GIVEN NAMES:</w:t>
            </w:r>
          </w:p>
        </w:tc>
        <w:tc>
          <w:tcPr>
            <w:tcW w:w="3402" w:type="dxa"/>
            <w:gridSpan w:val="2"/>
            <w:tcBorders>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line="360" w:lineRule="auto"/>
              <w:jc w:val="both"/>
              <w:rPr>
                <w:b/>
              </w:rPr>
            </w:pPr>
          </w:p>
        </w:tc>
        <w:tc>
          <w:tcPr>
            <w:tcW w:w="2410" w:type="dxa"/>
            <w:gridSpan w:val="2"/>
            <w:shd w:val="clear" w:color="auto" w:fill="auto"/>
          </w:tcPr>
          <w:p w:rsidR="002C4724" w:rsidRDefault="002C4724">
            <w:pPr>
              <w:tabs>
                <w:tab w:val="left" w:pos="2600"/>
                <w:tab w:val="left" w:pos="5400"/>
                <w:tab w:val="left" w:pos="6220"/>
                <w:tab w:val="left" w:pos="6480"/>
                <w:tab w:val="left" w:pos="7340"/>
                <w:tab w:val="left" w:pos="9600"/>
              </w:tabs>
              <w:snapToGrid w:val="0"/>
              <w:spacing w:before="60"/>
              <w:ind w:left="34"/>
              <w:rPr>
                <w:b/>
                <w:sz w:val="12"/>
              </w:rPr>
            </w:pPr>
          </w:p>
          <w:p w:rsidR="002C4724" w:rsidRDefault="002C4724">
            <w:pPr>
              <w:tabs>
                <w:tab w:val="left" w:pos="2600"/>
                <w:tab w:val="left" w:pos="5400"/>
                <w:tab w:val="left" w:pos="6220"/>
                <w:tab w:val="left" w:pos="6480"/>
                <w:tab w:val="left" w:pos="7340"/>
                <w:tab w:val="left" w:pos="9600"/>
              </w:tabs>
              <w:spacing w:before="60"/>
              <w:ind w:left="34"/>
              <w:rPr>
                <w:b/>
              </w:rPr>
            </w:pPr>
            <w:r>
              <w:rPr>
                <w:b/>
              </w:rPr>
              <w:t xml:space="preserve">TITLE: </w:t>
            </w:r>
            <w:r>
              <w:rPr>
                <w:sz w:val="16"/>
              </w:rPr>
              <w:t xml:space="preserve">(Ms, Mr, Dr </w:t>
            </w:r>
            <w:proofErr w:type="spellStart"/>
            <w:r>
              <w:rPr>
                <w:sz w:val="16"/>
              </w:rPr>
              <w:t>etc</w:t>
            </w:r>
            <w:proofErr w:type="spellEnd"/>
            <w:r>
              <w:rPr>
                <w:sz w:val="16"/>
              </w:rPr>
              <w:t>)</w:t>
            </w:r>
          </w:p>
        </w:tc>
        <w:tc>
          <w:tcPr>
            <w:tcW w:w="2410" w:type="dxa"/>
            <w:gridSpan w:val="5"/>
            <w:tcBorders>
              <w:bottom w:val="single" w:sz="4" w:space="0" w:color="000000"/>
            </w:tcBorders>
            <w:shd w:val="clear" w:color="auto" w:fill="auto"/>
          </w:tcPr>
          <w:p w:rsidR="002C4724" w:rsidRDefault="002C4724">
            <w:pPr>
              <w:tabs>
                <w:tab w:val="left" w:pos="380"/>
                <w:tab w:val="left" w:pos="5400"/>
                <w:tab w:val="left" w:pos="6220"/>
                <w:tab w:val="left" w:pos="6480"/>
                <w:tab w:val="left" w:pos="7340"/>
                <w:tab w:val="left" w:pos="9600"/>
              </w:tabs>
              <w:snapToGrid w:val="0"/>
              <w:spacing w:before="60" w:line="360" w:lineRule="auto"/>
              <w:jc w:val="both"/>
              <w:rPr>
                <w:b/>
              </w:rPr>
            </w:pPr>
          </w:p>
        </w:tc>
      </w:tr>
      <w:tr w:rsidR="002C4724">
        <w:trPr>
          <w:gridAfter w:val="1"/>
          <w:wAfter w:w="10" w:type="dxa"/>
          <w:trHeight w:val="425"/>
          <w:jc w:val="center"/>
        </w:trPr>
        <w:tc>
          <w:tcPr>
            <w:tcW w:w="2023" w:type="dxa"/>
            <w:shd w:val="clear" w:color="auto" w:fill="auto"/>
          </w:tcPr>
          <w:p w:rsidR="002C4724" w:rsidRDefault="002C4724">
            <w:pPr>
              <w:tabs>
                <w:tab w:val="left" w:pos="380"/>
                <w:tab w:val="left" w:pos="2600"/>
                <w:tab w:val="left" w:pos="5245"/>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245"/>
                <w:tab w:val="left" w:pos="6220"/>
                <w:tab w:val="left" w:pos="6480"/>
                <w:tab w:val="left" w:pos="7340"/>
                <w:tab w:val="left" w:pos="9600"/>
              </w:tabs>
              <w:spacing w:before="60"/>
              <w:rPr>
                <w:sz w:val="12"/>
              </w:rPr>
            </w:pPr>
            <w:r>
              <w:rPr>
                <w:b/>
              </w:rPr>
              <w:t>POSTAL ADDRESS:</w:t>
            </w:r>
          </w:p>
        </w:tc>
        <w:tc>
          <w:tcPr>
            <w:tcW w:w="8222" w:type="dxa"/>
            <w:gridSpan w:val="9"/>
            <w:tcBorders>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jc w:val="both"/>
              <w:rPr>
                <w:sz w:val="12"/>
              </w:rPr>
            </w:pPr>
          </w:p>
          <w:p w:rsidR="002C4724" w:rsidRDefault="002C4724">
            <w:pPr>
              <w:tabs>
                <w:tab w:val="left" w:pos="5420"/>
                <w:tab w:val="left" w:pos="6220"/>
                <w:tab w:val="left" w:pos="6480"/>
                <w:tab w:val="left" w:pos="7340"/>
                <w:tab w:val="left" w:pos="9600"/>
              </w:tabs>
              <w:spacing w:before="60"/>
              <w:jc w:val="both"/>
            </w:pPr>
            <w:r>
              <w:rPr>
                <w:b/>
              </w:rPr>
              <w:tab/>
              <w:t>Postcode:</w:t>
            </w:r>
          </w:p>
        </w:tc>
      </w:tr>
      <w:tr w:rsidR="002C4724">
        <w:trPr>
          <w:gridAfter w:val="1"/>
          <w:wAfter w:w="10" w:type="dxa"/>
          <w:cantSplit/>
          <w:trHeight w:val="425"/>
          <w:jc w:val="center"/>
        </w:trPr>
        <w:tc>
          <w:tcPr>
            <w:tcW w:w="2023" w:type="dxa"/>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400"/>
                <w:tab w:val="left" w:pos="6220"/>
                <w:tab w:val="left" w:pos="6480"/>
                <w:tab w:val="left" w:pos="7340"/>
                <w:tab w:val="left" w:pos="9600"/>
              </w:tabs>
              <w:spacing w:before="60"/>
              <w:rPr>
                <w:sz w:val="12"/>
              </w:rPr>
            </w:pPr>
            <w:r>
              <w:rPr>
                <w:b/>
              </w:rPr>
              <w:t>TELEPHONE NO:</w:t>
            </w:r>
          </w:p>
        </w:tc>
        <w:tc>
          <w:tcPr>
            <w:tcW w:w="8222" w:type="dxa"/>
            <w:gridSpan w:val="9"/>
            <w:tcBorders>
              <w:bottom w:val="single" w:sz="4" w:space="0" w:color="000000"/>
            </w:tcBorders>
            <w:shd w:val="clear" w:color="auto" w:fill="auto"/>
          </w:tcPr>
          <w:p w:rsidR="002C4724" w:rsidRDefault="002C4724">
            <w:pPr>
              <w:tabs>
                <w:tab w:val="left" w:pos="5400"/>
                <w:tab w:val="left" w:pos="6220"/>
                <w:tab w:val="left" w:pos="6480"/>
                <w:tab w:val="left" w:pos="7340"/>
                <w:tab w:val="left" w:pos="9600"/>
              </w:tabs>
              <w:snapToGrid w:val="0"/>
              <w:spacing w:before="60"/>
              <w:ind w:hanging="108"/>
              <w:jc w:val="both"/>
              <w:rPr>
                <w:sz w:val="12"/>
              </w:rPr>
            </w:pPr>
          </w:p>
          <w:p w:rsidR="002C4724" w:rsidRDefault="002C4724">
            <w:pPr>
              <w:tabs>
                <w:tab w:val="left" w:pos="3436"/>
                <w:tab w:val="left" w:pos="6220"/>
                <w:tab w:val="left" w:pos="6480"/>
                <w:tab w:val="left" w:pos="7340"/>
                <w:tab w:val="left" w:pos="9600"/>
              </w:tabs>
              <w:spacing w:before="60"/>
              <w:ind w:hanging="108"/>
              <w:jc w:val="both"/>
            </w:pPr>
            <w:r>
              <w:t xml:space="preserve"> </w:t>
            </w:r>
            <w:r>
              <w:tab/>
            </w:r>
            <w:r>
              <w:tab/>
            </w:r>
            <w:r>
              <w:rPr>
                <w:b/>
              </w:rPr>
              <w:t>EMAIL:</w:t>
            </w:r>
          </w:p>
        </w:tc>
      </w:tr>
      <w:tr w:rsidR="002C4724">
        <w:trPr>
          <w:gridAfter w:val="1"/>
          <w:wAfter w:w="10" w:type="dxa"/>
          <w:trHeight w:val="425"/>
          <w:jc w:val="center"/>
        </w:trPr>
        <w:tc>
          <w:tcPr>
            <w:tcW w:w="2023" w:type="dxa"/>
            <w:shd w:val="clear" w:color="auto" w:fill="auto"/>
          </w:tcPr>
          <w:p w:rsidR="002C4724" w:rsidRDefault="002C4724">
            <w:pPr>
              <w:tabs>
                <w:tab w:val="left" w:pos="380"/>
                <w:tab w:val="left" w:pos="2600"/>
                <w:tab w:val="left" w:pos="5245"/>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245"/>
                <w:tab w:val="left" w:pos="6220"/>
                <w:tab w:val="left" w:pos="6480"/>
                <w:tab w:val="left" w:pos="7340"/>
                <w:tab w:val="left" w:pos="9600"/>
              </w:tabs>
              <w:spacing w:before="60"/>
            </w:pPr>
            <w:r>
              <w:rPr>
                <w:b/>
              </w:rPr>
              <w:t>SCHOOL:</w:t>
            </w:r>
          </w:p>
        </w:tc>
        <w:tc>
          <w:tcPr>
            <w:tcW w:w="8222" w:type="dxa"/>
            <w:gridSpan w:val="9"/>
            <w:tcBorders>
              <w:top w:val="single" w:sz="4" w:space="0" w:color="000000"/>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ind w:right="-130"/>
              <w:jc w:val="both"/>
            </w:pPr>
          </w:p>
        </w:tc>
      </w:tr>
      <w:tr w:rsidR="002C4724">
        <w:trPr>
          <w:gridAfter w:val="1"/>
          <w:wAfter w:w="10" w:type="dxa"/>
          <w:cantSplit/>
          <w:trHeight w:val="425"/>
          <w:jc w:val="center"/>
        </w:trPr>
        <w:tc>
          <w:tcPr>
            <w:tcW w:w="2023" w:type="dxa"/>
            <w:shd w:val="clear" w:color="auto" w:fill="auto"/>
            <w:vAlign w:val="bottom"/>
          </w:tcPr>
          <w:p w:rsidR="002C4724" w:rsidRDefault="002C4724">
            <w:pPr>
              <w:tabs>
                <w:tab w:val="left" w:pos="380"/>
                <w:tab w:val="left" w:pos="2600"/>
                <w:tab w:val="left" w:pos="5245"/>
                <w:tab w:val="left" w:pos="6220"/>
                <w:tab w:val="left" w:pos="6480"/>
                <w:tab w:val="left" w:pos="7340"/>
                <w:tab w:val="left" w:pos="9600"/>
              </w:tabs>
              <w:spacing w:before="60"/>
            </w:pPr>
            <w:r>
              <w:rPr>
                <w:b/>
              </w:rPr>
              <w:t>THESIS TITLE:</w:t>
            </w:r>
          </w:p>
        </w:tc>
        <w:tc>
          <w:tcPr>
            <w:tcW w:w="8222" w:type="dxa"/>
            <w:gridSpan w:val="9"/>
            <w:tcBorders>
              <w:top w:val="single" w:sz="4" w:space="0" w:color="000000"/>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ind w:right="-130"/>
              <w:jc w:val="both"/>
            </w:pPr>
          </w:p>
        </w:tc>
      </w:tr>
      <w:tr w:rsidR="002C4724">
        <w:trPr>
          <w:gridAfter w:val="1"/>
          <w:wAfter w:w="10" w:type="dxa"/>
          <w:cantSplit/>
          <w:trHeight w:val="425"/>
          <w:jc w:val="center"/>
        </w:trPr>
        <w:tc>
          <w:tcPr>
            <w:tcW w:w="2023" w:type="dxa"/>
            <w:shd w:val="clear" w:color="auto" w:fill="auto"/>
          </w:tcPr>
          <w:p w:rsidR="002C4724" w:rsidRDefault="002C4724">
            <w:pPr>
              <w:tabs>
                <w:tab w:val="left" w:pos="380"/>
                <w:tab w:val="left" w:pos="2600"/>
                <w:tab w:val="left" w:pos="5245"/>
                <w:tab w:val="left" w:pos="6220"/>
                <w:tab w:val="left" w:pos="6480"/>
                <w:tab w:val="left" w:pos="7340"/>
                <w:tab w:val="left" w:pos="9600"/>
              </w:tabs>
              <w:snapToGrid w:val="0"/>
              <w:spacing w:before="60"/>
              <w:rPr>
                <w:b/>
                <w:sz w:val="12"/>
              </w:rPr>
            </w:pPr>
          </w:p>
          <w:p w:rsidR="002C4724" w:rsidRDefault="002C4724">
            <w:pPr>
              <w:tabs>
                <w:tab w:val="left" w:pos="380"/>
                <w:tab w:val="left" w:pos="2600"/>
                <w:tab w:val="left" w:pos="5245"/>
                <w:tab w:val="left" w:pos="6220"/>
                <w:tab w:val="left" w:pos="6480"/>
                <w:tab w:val="left" w:pos="7340"/>
                <w:tab w:val="left" w:pos="9600"/>
              </w:tabs>
              <w:spacing w:before="60"/>
            </w:pPr>
            <w:r>
              <w:rPr>
                <w:b/>
              </w:rPr>
              <w:t>SCHOLARSHIP/S:</w:t>
            </w:r>
          </w:p>
        </w:tc>
        <w:tc>
          <w:tcPr>
            <w:tcW w:w="8222" w:type="dxa"/>
            <w:gridSpan w:val="9"/>
            <w:tcBorders>
              <w:top w:val="single" w:sz="4" w:space="0" w:color="000000"/>
              <w:bottom w:val="single" w:sz="4" w:space="0" w:color="000000"/>
            </w:tcBorders>
            <w:shd w:val="clear" w:color="auto" w:fill="auto"/>
          </w:tcPr>
          <w:p w:rsidR="002C4724" w:rsidRDefault="002C4724">
            <w:pPr>
              <w:tabs>
                <w:tab w:val="left" w:pos="380"/>
                <w:tab w:val="left" w:pos="2600"/>
                <w:tab w:val="left" w:pos="5400"/>
                <w:tab w:val="left" w:pos="6220"/>
                <w:tab w:val="left" w:pos="6480"/>
                <w:tab w:val="left" w:pos="7340"/>
                <w:tab w:val="left" w:pos="9600"/>
              </w:tabs>
              <w:snapToGrid w:val="0"/>
              <w:spacing w:before="60"/>
              <w:ind w:right="-130"/>
              <w:jc w:val="both"/>
            </w:pPr>
          </w:p>
        </w:tc>
      </w:tr>
      <w:tr w:rsidR="002C4724">
        <w:tblPrEx>
          <w:tblCellMar>
            <w:left w:w="0" w:type="dxa"/>
            <w:right w:w="0" w:type="dxa"/>
          </w:tblCellMar>
        </w:tblPrEx>
        <w:trPr>
          <w:trHeight w:val="425"/>
          <w:jc w:val="center"/>
        </w:trPr>
        <w:tc>
          <w:tcPr>
            <w:tcW w:w="2023" w:type="dxa"/>
            <w:tcBorders>
              <w:bottom w:val="single" w:sz="4" w:space="0" w:color="000000"/>
            </w:tcBorders>
            <w:shd w:val="clear" w:color="auto" w:fill="auto"/>
          </w:tcPr>
          <w:p w:rsidR="002C4724" w:rsidRDefault="002C4724">
            <w:pPr>
              <w:spacing w:before="100" w:after="100"/>
            </w:pPr>
            <w:r>
              <w:rPr>
                <w:b/>
              </w:rPr>
              <w:t>ENROLMENT DATE:</w:t>
            </w:r>
          </w:p>
        </w:tc>
        <w:tc>
          <w:tcPr>
            <w:tcW w:w="2693" w:type="dxa"/>
            <w:tcBorders>
              <w:top w:val="single" w:sz="4" w:space="0" w:color="000000"/>
              <w:bottom w:val="single" w:sz="4" w:space="0" w:color="000000"/>
            </w:tcBorders>
            <w:shd w:val="clear" w:color="auto" w:fill="auto"/>
          </w:tcPr>
          <w:p w:rsidR="002C4724" w:rsidRDefault="002C4724">
            <w:pPr>
              <w:snapToGrid w:val="0"/>
              <w:spacing w:before="100" w:after="100"/>
            </w:pPr>
          </w:p>
        </w:tc>
        <w:tc>
          <w:tcPr>
            <w:tcW w:w="993" w:type="dxa"/>
            <w:gridSpan w:val="2"/>
            <w:tcBorders>
              <w:top w:val="single" w:sz="4" w:space="0" w:color="000000"/>
              <w:bottom w:val="single" w:sz="4" w:space="0" w:color="000000"/>
            </w:tcBorders>
            <w:shd w:val="clear" w:color="auto" w:fill="auto"/>
          </w:tcPr>
          <w:p w:rsidR="002C4724" w:rsidRDefault="002C4724">
            <w:pPr>
              <w:tabs>
                <w:tab w:val="left" w:pos="252"/>
              </w:tabs>
              <w:snapToGrid w:val="0"/>
              <w:spacing w:before="120"/>
              <w:rPr>
                <w:sz w:val="32"/>
              </w:rPr>
            </w:pPr>
          </w:p>
        </w:tc>
        <w:tc>
          <w:tcPr>
            <w:tcW w:w="3402" w:type="dxa"/>
            <w:gridSpan w:val="2"/>
            <w:tcBorders>
              <w:top w:val="single" w:sz="4" w:space="0" w:color="000000"/>
              <w:bottom w:val="single" w:sz="4" w:space="0" w:color="000000"/>
            </w:tcBorders>
            <w:shd w:val="clear" w:color="auto" w:fill="auto"/>
          </w:tcPr>
          <w:p w:rsidR="002C4724" w:rsidRDefault="002C4724" w:rsidP="00641FD5">
            <w:pPr>
              <w:spacing w:before="100" w:after="100"/>
            </w:pPr>
          </w:p>
        </w:tc>
        <w:tc>
          <w:tcPr>
            <w:tcW w:w="1144" w:type="dxa"/>
            <w:gridSpan w:val="5"/>
            <w:shd w:val="clear" w:color="auto" w:fill="auto"/>
          </w:tcPr>
          <w:p w:rsidR="002C4724" w:rsidRDefault="002C4724">
            <w:pPr>
              <w:snapToGrid w:val="0"/>
            </w:pPr>
          </w:p>
        </w:tc>
      </w:tr>
      <w:tr w:rsidR="002C4724">
        <w:trPr>
          <w:gridAfter w:val="1"/>
          <w:wAfter w:w="10" w:type="dxa"/>
          <w:trHeight w:val="227"/>
          <w:jc w:val="center"/>
        </w:trPr>
        <w:tc>
          <w:tcPr>
            <w:tcW w:w="2023" w:type="dxa"/>
            <w:shd w:val="clear" w:color="auto" w:fill="auto"/>
          </w:tcPr>
          <w:p w:rsidR="002C4724" w:rsidRDefault="002C4724">
            <w:pPr>
              <w:spacing w:before="100" w:after="100"/>
            </w:pPr>
            <w:r>
              <w:rPr>
                <w:b/>
              </w:rPr>
              <w:t>DEGREE:</w:t>
            </w:r>
          </w:p>
        </w:tc>
        <w:tc>
          <w:tcPr>
            <w:tcW w:w="2693" w:type="dxa"/>
            <w:tcBorders>
              <w:top w:val="single" w:sz="4" w:space="0" w:color="000000"/>
            </w:tcBorders>
            <w:shd w:val="clear" w:color="auto" w:fill="auto"/>
          </w:tcPr>
          <w:p w:rsidR="002C4724" w:rsidRDefault="002C4724">
            <w:pPr>
              <w:spacing w:before="100" w:after="100"/>
              <w:rPr>
                <w:rFonts w:ascii="Wingdings" w:hAnsi="Wingdings"/>
                <w:sz w:val="32"/>
              </w:rPr>
            </w:pPr>
            <w:r>
              <w:t>Doctorate</w:t>
            </w:r>
          </w:p>
        </w:tc>
        <w:tc>
          <w:tcPr>
            <w:tcW w:w="993" w:type="dxa"/>
            <w:gridSpan w:val="2"/>
            <w:tcBorders>
              <w:top w:val="single" w:sz="4" w:space="0" w:color="000000"/>
            </w:tcBorders>
            <w:shd w:val="clear" w:color="auto" w:fill="auto"/>
          </w:tcPr>
          <w:p w:rsidR="002C4724" w:rsidRDefault="002C4724">
            <w:pPr>
              <w:tabs>
                <w:tab w:val="left" w:pos="252"/>
              </w:tabs>
              <w:spacing w:before="120"/>
            </w:pPr>
            <w:r>
              <w:rPr>
                <w:rFonts w:ascii="Wingdings" w:hAnsi="Wingdings"/>
                <w:sz w:val="32"/>
              </w:rPr>
              <w:t></w:t>
            </w:r>
          </w:p>
        </w:tc>
        <w:tc>
          <w:tcPr>
            <w:tcW w:w="3402" w:type="dxa"/>
            <w:gridSpan w:val="2"/>
            <w:tcBorders>
              <w:top w:val="single" w:sz="4" w:space="0" w:color="000000"/>
            </w:tcBorders>
            <w:shd w:val="clear" w:color="auto" w:fill="auto"/>
          </w:tcPr>
          <w:p w:rsidR="002C4724" w:rsidRDefault="002C4724">
            <w:pPr>
              <w:spacing w:before="100" w:after="100"/>
              <w:rPr>
                <w:rFonts w:ascii="Wingdings" w:hAnsi="Wingdings"/>
                <w:sz w:val="32"/>
              </w:rPr>
            </w:pPr>
            <w:r>
              <w:t>Master</w:t>
            </w:r>
          </w:p>
        </w:tc>
        <w:tc>
          <w:tcPr>
            <w:tcW w:w="1134" w:type="dxa"/>
            <w:gridSpan w:val="4"/>
            <w:tcBorders>
              <w:top w:val="single" w:sz="4" w:space="0" w:color="000000"/>
            </w:tcBorders>
            <w:shd w:val="clear" w:color="auto" w:fill="auto"/>
          </w:tcPr>
          <w:p w:rsidR="002C4724" w:rsidRDefault="002C4724">
            <w:pPr>
              <w:spacing w:before="100" w:after="100"/>
            </w:pPr>
            <w:r>
              <w:rPr>
                <w:rFonts w:ascii="Wingdings" w:hAnsi="Wingdings"/>
                <w:sz w:val="32"/>
              </w:rPr>
              <w:t></w:t>
            </w:r>
          </w:p>
        </w:tc>
      </w:tr>
      <w:tr w:rsidR="002C4724">
        <w:trPr>
          <w:gridAfter w:val="1"/>
          <w:wAfter w:w="10" w:type="dxa"/>
          <w:trHeight w:val="227"/>
          <w:jc w:val="center"/>
        </w:trPr>
        <w:tc>
          <w:tcPr>
            <w:tcW w:w="2023" w:type="dxa"/>
            <w:shd w:val="clear" w:color="auto" w:fill="auto"/>
          </w:tcPr>
          <w:p w:rsidR="002C4724" w:rsidRDefault="002C4724">
            <w:pPr>
              <w:snapToGrid w:val="0"/>
              <w:spacing w:before="100" w:after="100"/>
              <w:rPr>
                <w:b/>
              </w:rPr>
            </w:pPr>
          </w:p>
        </w:tc>
        <w:tc>
          <w:tcPr>
            <w:tcW w:w="2693" w:type="dxa"/>
            <w:shd w:val="clear" w:color="auto" w:fill="auto"/>
          </w:tcPr>
          <w:p w:rsidR="002C4724" w:rsidRDefault="002C4724">
            <w:pPr>
              <w:spacing w:before="100" w:after="100"/>
              <w:rPr>
                <w:rFonts w:ascii="Wingdings" w:hAnsi="Wingdings"/>
                <w:sz w:val="32"/>
              </w:rPr>
            </w:pPr>
            <w:r>
              <w:t>Research</w:t>
            </w:r>
          </w:p>
        </w:tc>
        <w:tc>
          <w:tcPr>
            <w:tcW w:w="993" w:type="dxa"/>
            <w:gridSpan w:val="2"/>
            <w:shd w:val="clear" w:color="auto" w:fill="auto"/>
          </w:tcPr>
          <w:p w:rsidR="002C4724" w:rsidRDefault="002C4724">
            <w:pPr>
              <w:tabs>
                <w:tab w:val="left" w:pos="252"/>
              </w:tabs>
              <w:spacing w:before="120"/>
            </w:pPr>
            <w:r>
              <w:rPr>
                <w:rFonts w:ascii="Wingdings" w:hAnsi="Wingdings"/>
                <w:sz w:val="32"/>
              </w:rPr>
              <w:t></w:t>
            </w:r>
          </w:p>
        </w:tc>
        <w:tc>
          <w:tcPr>
            <w:tcW w:w="3402" w:type="dxa"/>
            <w:gridSpan w:val="2"/>
            <w:shd w:val="clear" w:color="auto" w:fill="auto"/>
          </w:tcPr>
          <w:p w:rsidR="002C4724" w:rsidRDefault="002C4724">
            <w:pPr>
              <w:spacing w:before="100" w:after="100"/>
              <w:rPr>
                <w:rFonts w:ascii="Wingdings" w:hAnsi="Wingdings"/>
                <w:sz w:val="32"/>
              </w:rPr>
            </w:pPr>
            <w:r>
              <w:t>Coursework</w:t>
            </w:r>
          </w:p>
        </w:tc>
        <w:tc>
          <w:tcPr>
            <w:tcW w:w="1134" w:type="dxa"/>
            <w:gridSpan w:val="4"/>
            <w:shd w:val="clear" w:color="auto" w:fill="auto"/>
          </w:tcPr>
          <w:p w:rsidR="002C4724" w:rsidRDefault="002C4724">
            <w:pPr>
              <w:spacing w:before="100" w:after="100"/>
            </w:pPr>
            <w:r>
              <w:rPr>
                <w:rFonts w:ascii="Wingdings" w:hAnsi="Wingdings"/>
                <w:sz w:val="32"/>
              </w:rPr>
              <w:t></w:t>
            </w:r>
          </w:p>
        </w:tc>
      </w:tr>
      <w:tr w:rsidR="002C4724">
        <w:trPr>
          <w:gridAfter w:val="1"/>
          <w:wAfter w:w="10" w:type="dxa"/>
          <w:trHeight w:val="227"/>
          <w:jc w:val="center"/>
        </w:trPr>
        <w:tc>
          <w:tcPr>
            <w:tcW w:w="2023" w:type="dxa"/>
            <w:tcBorders>
              <w:bottom w:val="single" w:sz="4" w:space="0" w:color="000000"/>
            </w:tcBorders>
            <w:shd w:val="clear" w:color="auto" w:fill="auto"/>
          </w:tcPr>
          <w:p w:rsidR="002C4724" w:rsidRDefault="002C4724">
            <w:pPr>
              <w:snapToGrid w:val="0"/>
              <w:spacing w:before="100" w:after="100"/>
              <w:rPr>
                <w:b/>
              </w:rPr>
            </w:pPr>
          </w:p>
        </w:tc>
        <w:tc>
          <w:tcPr>
            <w:tcW w:w="2693" w:type="dxa"/>
            <w:tcBorders>
              <w:bottom w:val="single" w:sz="4" w:space="0" w:color="000000"/>
            </w:tcBorders>
            <w:shd w:val="clear" w:color="auto" w:fill="auto"/>
          </w:tcPr>
          <w:p w:rsidR="002C4724" w:rsidRDefault="002C4724">
            <w:pPr>
              <w:spacing w:before="100" w:after="100"/>
              <w:rPr>
                <w:rFonts w:ascii="Wingdings" w:hAnsi="Wingdings"/>
                <w:sz w:val="32"/>
              </w:rPr>
            </w:pPr>
            <w:r>
              <w:t>Full-time</w:t>
            </w:r>
          </w:p>
        </w:tc>
        <w:tc>
          <w:tcPr>
            <w:tcW w:w="993" w:type="dxa"/>
            <w:gridSpan w:val="2"/>
            <w:tcBorders>
              <w:bottom w:val="single" w:sz="4" w:space="0" w:color="000000"/>
            </w:tcBorders>
            <w:shd w:val="clear" w:color="auto" w:fill="auto"/>
          </w:tcPr>
          <w:p w:rsidR="002C4724" w:rsidRDefault="002C4724">
            <w:pPr>
              <w:tabs>
                <w:tab w:val="left" w:pos="252"/>
              </w:tabs>
              <w:spacing w:before="120"/>
            </w:pPr>
            <w:r>
              <w:rPr>
                <w:rFonts w:ascii="Wingdings" w:hAnsi="Wingdings"/>
                <w:sz w:val="32"/>
              </w:rPr>
              <w:t></w:t>
            </w:r>
          </w:p>
        </w:tc>
        <w:tc>
          <w:tcPr>
            <w:tcW w:w="3402" w:type="dxa"/>
            <w:gridSpan w:val="2"/>
            <w:tcBorders>
              <w:bottom w:val="single" w:sz="4" w:space="0" w:color="000000"/>
            </w:tcBorders>
            <w:shd w:val="clear" w:color="auto" w:fill="auto"/>
          </w:tcPr>
          <w:p w:rsidR="002C4724" w:rsidRDefault="002C4724">
            <w:pPr>
              <w:spacing w:before="100" w:after="100"/>
              <w:rPr>
                <w:rFonts w:ascii="Wingdings" w:hAnsi="Wingdings"/>
                <w:sz w:val="32"/>
              </w:rPr>
            </w:pPr>
            <w:r>
              <w:t>Part-time</w:t>
            </w:r>
          </w:p>
        </w:tc>
        <w:tc>
          <w:tcPr>
            <w:tcW w:w="1134" w:type="dxa"/>
            <w:gridSpan w:val="4"/>
            <w:tcBorders>
              <w:bottom w:val="single" w:sz="4" w:space="0" w:color="000000"/>
            </w:tcBorders>
            <w:shd w:val="clear" w:color="auto" w:fill="auto"/>
          </w:tcPr>
          <w:p w:rsidR="002C4724" w:rsidRDefault="002C4724">
            <w:pPr>
              <w:spacing w:before="100" w:after="100"/>
            </w:pPr>
            <w:r>
              <w:rPr>
                <w:rFonts w:ascii="Wingdings" w:hAnsi="Wingdings"/>
                <w:sz w:val="32"/>
              </w:rPr>
              <w:t></w:t>
            </w:r>
          </w:p>
        </w:tc>
      </w:tr>
      <w:tr w:rsidR="002C4724">
        <w:tblPrEx>
          <w:tblCellMar>
            <w:left w:w="0" w:type="dxa"/>
            <w:right w:w="0" w:type="dxa"/>
          </w:tblCellMar>
        </w:tblPrEx>
        <w:trPr>
          <w:jc w:val="center"/>
        </w:trPr>
        <w:tc>
          <w:tcPr>
            <w:tcW w:w="10188" w:type="dxa"/>
            <w:gridSpan w:val="8"/>
            <w:tcBorders>
              <w:bottom w:val="single" w:sz="4" w:space="0" w:color="000000"/>
            </w:tcBorders>
            <w:shd w:val="clear" w:color="auto" w:fill="FFFFFF"/>
          </w:tcPr>
          <w:p w:rsidR="002C4724" w:rsidRDefault="002C4724">
            <w:pPr>
              <w:tabs>
                <w:tab w:val="left" w:pos="380"/>
                <w:tab w:val="left" w:pos="900"/>
              </w:tabs>
              <w:snapToGrid w:val="0"/>
              <w:jc w:val="both"/>
              <w:rPr>
                <w:b/>
              </w:rPr>
            </w:pPr>
          </w:p>
        </w:tc>
        <w:tc>
          <w:tcPr>
            <w:tcW w:w="67" w:type="dxa"/>
            <w:gridSpan w:val="3"/>
            <w:shd w:val="clear" w:color="auto" w:fill="auto"/>
          </w:tcPr>
          <w:p w:rsidR="002C4724" w:rsidRDefault="002C4724">
            <w:pPr>
              <w:snapToGrid w:val="0"/>
            </w:pPr>
          </w:p>
        </w:tc>
      </w:tr>
      <w:tr w:rsidR="002C4724">
        <w:tblPrEx>
          <w:tblCellMar>
            <w:left w:w="0" w:type="dxa"/>
            <w:right w:w="0" w:type="dxa"/>
          </w:tblCellMar>
        </w:tblPrEx>
        <w:trPr>
          <w:jc w:val="center"/>
        </w:trPr>
        <w:tc>
          <w:tcPr>
            <w:tcW w:w="10198" w:type="dxa"/>
            <w:gridSpan w:val="9"/>
            <w:tcBorders>
              <w:top w:val="single" w:sz="4" w:space="0" w:color="000000"/>
              <w:left w:val="single" w:sz="4" w:space="0" w:color="000000"/>
              <w:bottom w:val="single" w:sz="4" w:space="0" w:color="000000"/>
            </w:tcBorders>
            <w:shd w:val="clear" w:color="auto" w:fill="CCCCCC"/>
          </w:tcPr>
          <w:p w:rsidR="002C4724" w:rsidRDefault="002C4724">
            <w:pPr>
              <w:tabs>
                <w:tab w:val="left" w:pos="380"/>
                <w:tab w:val="left" w:pos="900"/>
              </w:tabs>
              <w:jc w:val="both"/>
            </w:pPr>
            <w:r>
              <w:rPr>
                <w:b/>
              </w:rPr>
              <w:t>APPLICATION SUMMARY</w:t>
            </w:r>
          </w:p>
        </w:tc>
        <w:tc>
          <w:tcPr>
            <w:tcW w:w="57" w:type="dxa"/>
            <w:gridSpan w:val="2"/>
            <w:tcBorders>
              <w:left w:val="single" w:sz="4" w:space="0" w:color="000000"/>
            </w:tcBorders>
            <w:shd w:val="clear" w:color="auto" w:fill="auto"/>
          </w:tcPr>
          <w:p w:rsidR="002C4724" w:rsidRDefault="002C4724">
            <w:pPr>
              <w:snapToGrid w:val="0"/>
            </w:pPr>
          </w:p>
        </w:tc>
      </w:tr>
      <w:tr w:rsidR="002C4724">
        <w:tblPrEx>
          <w:tblCellMar>
            <w:left w:w="0" w:type="dxa"/>
            <w:right w:w="0" w:type="dxa"/>
          </w:tblCellMar>
        </w:tblPrEx>
        <w:trPr>
          <w:cantSplit/>
          <w:jc w:val="center"/>
        </w:trPr>
        <w:tc>
          <w:tcPr>
            <w:tcW w:w="10173" w:type="dxa"/>
            <w:gridSpan w:val="7"/>
            <w:tcBorders>
              <w:top w:val="single" w:sz="6" w:space="0" w:color="000000"/>
              <w:bottom w:val="single" w:sz="6" w:space="0" w:color="000000"/>
            </w:tcBorders>
            <w:shd w:val="clear" w:color="auto" w:fill="auto"/>
          </w:tcPr>
          <w:p w:rsidR="002C4724" w:rsidRPr="000552FE" w:rsidRDefault="002C4724">
            <w:pPr>
              <w:snapToGrid w:val="0"/>
              <w:rPr>
                <w:b/>
                <w:sz w:val="24"/>
                <w:szCs w:val="24"/>
              </w:rPr>
            </w:pPr>
          </w:p>
          <w:p w:rsidR="002C4724" w:rsidRPr="000552FE" w:rsidRDefault="002C4724">
            <w:pPr>
              <w:rPr>
                <w:b/>
                <w:sz w:val="24"/>
                <w:szCs w:val="24"/>
              </w:rPr>
            </w:pPr>
          </w:p>
          <w:p w:rsidR="002C4724" w:rsidRPr="000552FE" w:rsidRDefault="002C4724">
            <w:pPr>
              <w:rPr>
                <w:b/>
                <w:sz w:val="24"/>
                <w:szCs w:val="24"/>
              </w:rPr>
            </w:pPr>
            <w:r w:rsidRPr="000552FE">
              <w:rPr>
                <w:b/>
                <w:sz w:val="24"/>
                <w:szCs w:val="24"/>
              </w:rPr>
              <w:t>Sum for which y</w:t>
            </w:r>
            <w:r w:rsidR="00506285" w:rsidRPr="000552FE">
              <w:rPr>
                <w:b/>
                <w:sz w:val="24"/>
                <w:szCs w:val="24"/>
              </w:rPr>
              <w:t>ou are applying (maximum of $900</w:t>
            </w:r>
            <w:r w:rsidRPr="000552FE">
              <w:rPr>
                <w:b/>
                <w:sz w:val="24"/>
                <w:szCs w:val="24"/>
              </w:rPr>
              <w:t>):</w:t>
            </w:r>
          </w:p>
          <w:p w:rsidR="002C4724" w:rsidRPr="000552FE" w:rsidRDefault="002C4724">
            <w:pPr>
              <w:rPr>
                <w:b/>
                <w:sz w:val="24"/>
                <w:szCs w:val="24"/>
              </w:rPr>
            </w:pPr>
          </w:p>
        </w:tc>
        <w:tc>
          <w:tcPr>
            <w:tcW w:w="82" w:type="dxa"/>
            <w:gridSpan w:val="4"/>
            <w:shd w:val="clear" w:color="auto" w:fill="auto"/>
          </w:tcPr>
          <w:p w:rsidR="002C4724" w:rsidRDefault="002C4724">
            <w:pPr>
              <w:snapToGrid w:val="0"/>
            </w:pPr>
          </w:p>
        </w:tc>
      </w:tr>
      <w:tr w:rsidR="002C4724">
        <w:tblPrEx>
          <w:tblCellMar>
            <w:left w:w="0" w:type="dxa"/>
            <w:right w:w="0" w:type="dxa"/>
          </w:tblCellMar>
        </w:tblPrEx>
        <w:trPr>
          <w:cantSplit/>
          <w:trHeight w:val="930"/>
          <w:jc w:val="center"/>
        </w:trPr>
        <w:tc>
          <w:tcPr>
            <w:tcW w:w="10173" w:type="dxa"/>
            <w:gridSpan w:val="7"/>
            <w:tcBorders>
              <w:top w:val="single" w:sz="6" w:space="0" w:color="000000"/>
              <w:bottom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r w:rsidRPr="000552FE">
              <w:rPr>
                <w:sz w:val="24"/>
                <w:szCs w:val="24"/>
              </w:rPr>
              <w:t>Please indicate any other forms of support you will be receiving for this travel (specify monetary amounts):</w:t>
            </w: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p>
        </w:tc>
        <w:tc>
          <w:tcPr>
            <w:tcW w:w="82" w:type="dxa"/>
            <w:gridSpan w:val="4"/>
            <w:shd w:val="clear" w:color="auto" w:fill="auto"/>
          </w:tcPr>
          <w:p w:rsidR="002C4724" w:rsidRDefault="002C4724">
            <w:pPr>
              <w:snapToGrid w:val="0"/>
            </w:pPr>
          </w:p>
        </w:tc>
      </w:tr>
      <w:tr w:rsidR="002C4724">
        <w:tblPrEx>
          <w:tblCellMar>
            <w:left w:w="0" w:type="dxa"/>
            <w:right w:w="0" w:type="dxa"/>
          </w:tblCellMar>
        </w:tblPrEx>
        <w:trPr>
          <w:cantSplit/>
          <w:trHeight w:val="930"/>
          <w:jc w:val="center"/>
        </w:trPr>
        <w:tc>
          <w:tcPr>
            <w:tcW w:w="10173" w:type="dxa"/>
            <w:gridSpan w:val="7"/>
            <w:tcBorders>
              <w:top w:val="single" w:sz="6" w:space="0" w:color="000000"/>
              <w:bottom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r w:rsidRPr="000552FE">
              <w:rPr>
                <w:sz w:val="24"/>
                <w:szCs w:val="24"/>
              </w:rPr>
              <w:t>Have you previously received personal funding from the PSA? If so, when?</w:t>
            </w:r>
          </w:p>
        </w:tc>
        <w:tc>
          <w:tcPr>
            <w:tcW w:w="82" w:type="dxa"/>
            <w:gridSpan w:val="4"/>
            <w:shd w:val="clear" w:color="auto" w:fill="auto"/>
          </w:tcPr>
          <w:p w:rsidR="002C4724" w:rsidRDefault="002C4724">
            <w:pPr>
              <w:snapToGrid w:val="0"/>
            </w:pPr>
          </w:p>
        </w:tc>
      </w:tr>
      <w:tr w:rsidR="002C4724">
        <w:tblPrEx>
          <w:tblCellMar>
            <w:left w:w="0" w:type="dxa"/>
            <w:right w:w="0" w:type="dxa"/>
          </w:tblCellMar>
        </w:tblPrEx>
        <w:trPr>
          <w:cantSplit/>
          <w:trHeight w:val="912"/>
          <w:jc w:val="center"/>
        </w:trPr>
        <w:tc>
          <w:tcPr>
            <w:tcW w:w="10173" w:type="dxa"/>
            <w:gridSpan w:val="7"/>
            <w:tcBorders>
              <w:top w:val="single" w:sz="6" w:space="0" w:color="000000"/>
              <w:bottom w:val="single" w:sz="6" w:space="0" w:color="000000"/>
            </w:tcBorders>
            <w:shd w:val="clear" w:color="auto" w:fill="auto"/>
          </w:tcPr>
          <w:tbl>
            <w:tblPr>
              <w:tblW w:w="0" w:type="auto"/>
              <w:jc w:val="center"/>
              <w:tblLayout w:type="fixed"/>
              <w:tblLook w:val="0000" w:firstRow="0" w:lastRow="0" w:firstColumn="0" w:lastColumn="0" w:noHBand="0" w:noVBand="0"/>
            </w:tblPr>
            <w:tblGrid>
              <w:gridCol w:w="4931"/>
              <w:gridCol w:w="5242"/>
            </w:tblGrid>
            <w:tr w:rsidR="002C4724" w:rsidRPr="000552FE">
              <w:trPr>
                <w:cantSplit/>
                <w:trHeight w:val="930"/>
                <w:jc w:val="center"/>
              </w:trPr>
              <w:tc>
                <w:tcPr>
                  <w:tcW w:w="10173" w:type="dxa"/>
                  <w:gridSpan w:val="2"/>
                  <w:tcBorders>
                    <w:top w:val="single" w:sz="6" w:space="0" w:color="000000"/>
                    <w:bottom w:val="single" w:sz="6" w:space="0" w:color="000000"/>
                  </w:tcBorders>
                  <w:shd w:val="clear" w:color="auto" w:fill="auto"/>
                </w:tcPr>
                <w:p w:rsidR="002C4724" w:rsidRPr="000552FE" w:rsidRDefault="002C4724">
                  <w:pPr>
                    <w:snapToGrid w:val="0"/>
                    <w:rPr>
                      <w:sz w:val="24"/>
                      <w:szCs w:val="24"/>
                    </w:rPr>
                  </w:pPr>
                </w:p>
                <w:p w:rsidR="002C4724" w:rsidRPr="000552FE" w:rsidRDefault="002C4724">
                  <w:pPr>
                    <w:pStyle w:val="CommentText"/>
                    <w:rPr>
                      <w:sz w:val="24"/>
                      <w:szCs w:val="24"/>
                    </w:rPr>
                  </w:pPr>
                  <w:r w:rsidRPr="000552FE">
                    <w:rPr>
                      <w:sz w:val="24"/>
                      <w:szCs w:val="24"/>
                    </w:rPr>
                    <w:t>Have you used your Graduate Research School Travel Award and any travel funding offered by your faculty? If so, when?</w:t>
                  </w:r>
                </w:p>
                <w:p w:rsidR="002C4724" w:rsidRPr="000552FE" w:rsidRDefault="002C4724">
                  <w:pPr>
                    <w:pStyle w:val="CommentText"/>
                    <w:rPr>
                      <w:sz w:val="24"/>
                      <w:szCs w:val="24"/>
                    </w:rPr>
                  </w:pPr>
                </w:p>
                <w:p w:rsidR="002C4724" w:rsidRPr="000552FE" w:rsidRDefault="002C4724">
                  <w:pPr>
                    <w:pStyle w:val="CommentText"/>
                    <w:rPr>
                      <w:sz w:val="24"/>
                      <w:szCs w:val="24"/>
                    </w:rPr>
                  </w:pPr>
                </w:p>
                <w:p w:rsidR="002C4724" w:rsidRPr="000552FE" w:rsidRDefault="002C4724">
                  <w:pPr>
                    <w:pStyle w:val="CommentText"/>
                    <w:rPr>
                      <w:sz w:val="24"/>
                      <w:szCs w:val="24"/>
                    </w:rPr>
                  </w:pPr>
                </w:p>
              </w:tc>
            </w:tr>
            <w:tr w:rsidR="002C4724" w:rsidRPr="000552FE">
              <w:trPr>
                <w:cantSplit/>
                <w:trHeight w:val="690"/>
                <w:jc w:val="center"/>
              </w:trPr>
              <w:tc>
                <w:tcPr>
                  <w:tcW w:w="4931" w:type="dxa"/>
                  <w:tcBorders>
                    <w:top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r w:rsidRPr="000552FE">
                    <w:rPr>
                      <w:sz w:val="24"/>
                      <w:szCs w:val="24"/>
                    </w:rPr>
                    <w:t>Departure date for travel:</w:t>
                  </w:r>
                </w:p>
                <w:p w:rsidR="002C4724" w:rsidRPr="000552FE" w:rsidRDefault="002C4724">
                  <w:pPr>
                    <w:rPr>
                      <w:sz w:val="24"/>
                      <w:szCs w:val="24"/>
                    </w:rPr>
                  </w:pPr>
                </w:p>
              </w:tc>
              <w:tc>
                <w:tcPr>
                  <w:tcW w:w="5242" w:type="dxa"/>
                  <w:tcBorders>
                    <w:left w:val="single" w:sz="6" w:space="0" w:color="000000"/>
                  </w:tcBorders>
                  <w:shd w:val="clear" w:color="auto" w:fill="auto"/>
                </w:tcPr>
                <w:p w:rsidR="002C4724" w:rsidRPr="000552FE" w:rsidRDefault="002C4724">
                  <w:pPr>
                    <w:pStyle w:val="BodyText3"/>
                    <w:snapToGrid w:val="0"/>
                    <w:rPr>
                      <w:sz w:val="24"/>
                      <w:szCs w:val="24"/>
                    </w:rPr>
                  </w:pPr>
                </w:p>
                <w:p w:rsidR="002C4724" w:rsidRPr="000552FE" w:rsidRDefault="002C4724">
                  <w:pPr>
                    <w:rPr>
                      <w:sz w:val="24"/>
                      <w:szCs w:val="24"/>
                    </w:rPr>
                  </w:pPr>
                  <w:r w:rsidRPr="000552FE">
                    <w:rPr>
                      <w:sz w:val="24"/>
                      <w:szCs w:val="24"/>
                    </w:rPr>
                    <w:t>Return date from travel:</w:t>
                  </w:r>
                </w:p>
              </w:tc>
            </w:tr>
          </w:tbl>
          <w:p w:rsidR="002C4724" w:rsidRPr="000552FE" w:rsidRDefault="002C4724">
            <w:pPr>
              <w:rPr>
                <w:sz w:val="24"/>
                <w:szCs w:val="24"/>
              </w:rPr>
            </w:pPr>
          </w:p>
        </w:tc>
        <w:tc>
          <w:tcPr>
            <w:tcW w:w="82" w:type="dxa"/>
            <w:gridSpan w:val="4"/>
            <w:shd w:val="clear" w:color="auto" w:fill="auto"/>
          </w:tcPr>
          <w:p w:rsidR="002C4724" w:rsidRDefault="002C4724">
            <w:pPr>
              <w:snapToGrid w:val="0"/>
            </w:pPr>
          </w:p>
        </w:tc>
      </w:tr>
      <w:tr w:rsidR="002C4724" w:rsidRPr="000552FE">
        <w:tblPrEx>
          <w:tblCellMar>
            <w:left w:w="0" w:type="dxa"/>
            <w:right w:w="0" w:type="dxa"/>
          </w:tblCellMar>
        </w:tblPrEx>
        <w:trPr>
          <w:cantSplit/>
          <w:trHeight w:val="450"/>
          <w:jc w:val="center"/>
        </w:trPr>
        <w:tc>
          <w:tcPr>
            <w:tcW w:w="10173" w:type="dxa"/>
            <w:gridSpan w:val="7"/>
            <w:tcBorders>
              <w:top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r w:rsidRPr="000552FE">
              <w:rPr>
                <w:sz w:val="24"/>
                <w:szCs w:val="24"/>
              </w:rPr>
              <w:t>Is your paper or poster peer-reviewed? If so, please attach reviewer comments.</w:t>
            </w:r>
          </w:p>
          <w:p w:rsidR="002C4724" w:rsidRPr="000552FE" w:rsidRDefault="002C4724">
            <w:pPr>
              <w:rPr>
                <w:sz w:val="24"/>
                <w:szCs w:val="24"/>
              </w:rPr>
            </w:pPr>
          </w:p>
          <w:p w:rsidR="002C4724" w:rsidRPr="000552FE" w:rsidRDefault="002C4724">
            <w:pPr>
              <w:rPr>
                <w:sz w:val="24"/>
                <w:szCs w:val="24"/>
              </w:rPr>
            </w:pPr>
          </w:p>
        </w:tc>
        <w:tc>
          <w:tcPr>
            <w:tcW w:w="82" w:type="dxa"/>
            <w:gridSpan w:val="4"/>
            <w:shd w:val="clear" w:color="auto" w:fill="auto"/>
          </w:tcPr>
          <w:p w:rsidR="002C4724" w:rsidRPr="000552FE" w:rsidRDefault="002C4724">
            <w:pPr>
              <w:snapToGrid w:val="0"/>
              <w:rPr>
                <w:sz w:val="24"/>
                <w:szCs w:val="24"/>
              </w:rPr>
            </w:pPr>
          </w:p>
        </w:tc>
      </w:tr>
    </w:tbl>
    <w:p w:rsidR="002C4724" w:rsidRPr="000552FE" w:rsidRDefault="002C4724">
      <w:pPr>
        <w:rPr>
          <w:sz w:val="24"/>
          <w:szCs w:val="24"/>
        </w:rPr>
      </w:pPr>
    </w:p>
    <w:tbl>
      <w:tblPr>
        <w:tblW w:w="0" w:type="auto"/>
        <w:jc w:val="center"/>
        <w:tblLayout w:type="fixed"/>
        <w:tblLook w:val="0000" w:firstRow="0" w:lastRow="0" w:firstColumn="0" w:lastColumn="0" w:noHBand="0" w:noVBand="0"/>
      </w:tblPr>
      <w:tblGrid>
        <w:gridCol w:w="7137"/>
        <w:gridCol w:w="3036"/>
        <w:gridCol w:w="10"/>
      </w:tblGrid>
      <w:tr w:rsidR="002C4724" w:rsidRPr="000552FE">
        <w:trPr>
          <w:cantSplit/>
          <w:trHeight w:val="113"/>
          <w:jc w:val="center"/>
        </w:trPr>
        <w:tc>
          <w:tcPr>
            <w:tcW w:w="10183" w:type="dxa"/>
            <w:gridSpan w:val="3"/>
            <w:tcBorders>
              <w:top w:val="single" w:sz="4" w:space="0" w:color="000000"/>
              <w:left w:val="single" w:sz="4" w:space="0" w:color="000000"/>
              <w:right w:val="single" w:sz="4" w:space="0" w:color="000000"/>
            </w:tcBorders>
            <w:shd w:val="clear" w:color="auto" w:fill="CCCCCC"/>
          </w:tcPr>
          <w:p w:rsidR="002C4724" w:rsidRPr="000552FE" w:rsidRDefault="002C4724">
            <w:pPr>
              <w:rPr>
                <w:sz w:val="24"/>
                <w:szCs w:val="24"/>
              </w:rPr>
            </w:pPr>
            <w:r w:rsidRPr="000552FE">
              <w:rPr>
                <w:sz w:val="24"/>
                <w:szCs w:val="24"/>
              </w:rPr>
              <w:t>SIGNATURES</w:t>
            </w:r>
            <w:r w:rsidR="006D7B1C">
              <w:rPr>
                <w:sz w:val="24"/>
                <w:szCs w:val="24"/>
              </w:rPr>
              <w:t xml:space="preserve"> (electronic acceptable)</w:t>
            </w:r>
            <w:bookmarkStart w:id="0" w:name="_GoBack"/>
            <w:bookmarkEnd w:id="0"/>
          </w:p>
        </w:tc>
      </w:tr>
      <w:tr w:rsidR="002C4724" w:rsidRPr="000552FE">
        <w:trPr>
          <w:gridAfter w:val="1"/>
          <w:wAfter w:w="10" w:type="dxa"/>
          <w:cantSplit/>
          <w:trHeight w:val="450"/>
          <w:jc w:val="center"/>
        </w:trPr>
        <w:tc>
          <w:tcPr>
            <w:tcW w:w="10173" w:type="dxa"/>
            <w:gridSpan w:val="2"/>
            <w:tcBorders>
              <w:top w:val="single" w:sz="6" w:space="0" w:color="000000"/>
            </w:tcBorders>
            <w:shd w:val="clear" w:color="auto" w:fill="auto"/>
          </w:tcPr>
          <w:p w:rsidR="002C4724" w:rsidRPr="000552FE" w:rsidRDefault="002C4724">
            <w:pPr>
              <w:snapToGrid w:val="0"/>
              <w:rPr>
                <w:i/>
                <w:sz w:val="24"/>
                <w:szCs w:val="24"/>
              </w:rPr>
            </w:pPr>
          </w:p>
          <w:p w:rsidR="002C4724" w:rsidRPr="000552FE" w:rsidRDefault="002C4724">
            <w:pPr>
              <w:rPr>
                <w:i/>
                <w:sz w:val="24"/>
                <w:szCs w:val="24"/>
              </w:rPr>
            </w:pPr>
            <w:r w:rsidRPr="000552FE">
              <w:rPr>
                <w:i/>
                <w:sz w:val="24"/>
                <w:szCs w:val="24"/>
              </w:rPr>
              <w:t>I, the applicant, declare that all information provided in this form and attached documents, is true and correct.</w:t>
            </w:r>
          </w:p>
          <w:p w:rsidR="002C4724" w:rsidRPr="000552FE" w:rsidRDefault="002C4724">
            <w:pPr>
              <w:rPr>
                <w:i/>
                <w:sz w:val="24"/>
                <w:szCs w:val="24"/>
              </w:rPr>
            </w:pPr>
          </w:p>
        </w:tc>
      </w:tr>
      <w:tr w:rsidR="002C4724" w:rsidRPr="000552FE">
        <w:trPr>
          <w:gridAfter w:val="1"/>
          <w:wAfter w:w="10" w:type="dxa"/>
          <w:cantSplit/>
          <w:trHeight w:val="684"/>
          <w:jc w:val="center"/>
        </w:trPr>
        <w:tc>
          <w:tcPr>
            <w:tcW w:w="7137" w:type="dxa"/>
            <w:tcBorders>
              <w:bottom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lang w:val="en-US"/>
              </w:rPr>
            </w:pPr>
            <w:r w:rsidRPr="000552FE">
              <w:rPr>
                <w:sz w:val="24"/>
                <w:szCs w:val="24"/>
              </w:rPr>
              <w:t>Applicant:</w:t>
            </w:r>
          </w:p>
          <w:p w:rsidR="002C4724" w:rsidRPr="000552FE" w:rsidRDefault="002C4724" w:rsidP="00EE4EEA">
            <w:pPr>
              <w:rPr>
                <w:sz w:val="24"/>
                <w:szCs w:val="24"/>
                <w:lang w:val="en-US"/>
              </w:rPr>
            </w:pPr>
          </w:p>
        </w:tc>
        <w:tc>
          <w:tcPr>
            <w:tcW w:w="3036" w:type="dxa"/>
            <w:tcBorders>
              <w:bottom w:val="single" w:sz="6"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r w:rsidRPr="000552FE">
              <w:rPr>
                <w:sz w:val="24"/>
                <w:szCs w:val="24"/>
              </w:rPr>
              <w:t>Date:</w:t>
            </w:r>
          </w:p>
        </w:tc>
      </w:tr>
      <w:tr w:rsidR="002C4724" w:rsidRPr="000552FE">
        <w:trPr>
          <w:gridAfter w:val="1"/>
          <w:wAfter w:w="10" w:type="dxa"/>
          <w:cantSplit/>
          <w:jc w:val="center"/>
        </w:trPr>
        <w:tc>
          <w:tcPr>
            <w:tcW w:w="7137" w:type="dxa"/>
            <w:tcBorders>
              <w:top w:val="single" w:sz="6" w:space="0" w:color="000000"/>
            </w:tcBorders>
            <w:shd w:val="clear" w:color="auto" w:fill="auto"/>
          </w:tcPr>
          <w:p w:rsidR="002C4724" w:rsidRPr="000552FE" w:rsidRDefault="002C4724">
            <w:pPr>
              <w:snapToGrid w:val="0"/>
              <w:rPr>
                <w:sz w:val="24"/>
                <w:szCs w:val="24"/>
              </w:rPr>
            </w:pPr>
          </w:p>
          <w:p w:rsidR="002C4724" w:rsidRPr="000552FE" w:rsidRDefault="002C4724">
            <w:pPr>
              <w:pStyle w:val="CommentText"/>
              <w:rPr>
                <w:sz w:val="24"/>
                <w:szCs w:val="24"/>
              </w:rPr>
            </w:pPr>
            <w:r w:rsidRPr="000552FE">
              <w:rPr>
                <w:i/>
                <w:sz w:val="24"/>
                <w:szCs w:val="24"/>
              </w:rPr>
              <w:t>I support this application, and certify that all information is correct:</w:t>
            </w:r>
          </w:p>
          <w:p w:rsidR="002C4724" w:rsidRPr="000552FE" w:rsidRDefault="002C4724">
            <w:pPr>
              <w:rPr>
                <w:sz w:val="24"/>
                <w:szCs w:val="24"/>
              </w:rPr>
            </w:pPr>
            <w:r w:rsidRPr="000552FE">
              <w:rPr>
                <w:sz w:val="24"/>
                <w:szCs w:val="24"/>
              </w:rPr>
              <w:br/>
              <w:t>Supervisor(s):</w:t>
            </w:r>
          </w:p>
          <w:p w:rsidR="002C4724" w:rsidRPr="000552FE" w:rsidRDefault="002C4724">
            <w:pPr>
              <w:rPr>
                <w:sz w:val="24"/>
                <w:szCs w:val="24"/>
              </w:rPr>
            </w:pPr>
          </w:p>
        </w:tc>
        <w:tc>
          <w:tcPr>
            <w:tcW w:w="3036" w:type="dxa"/>
            <w:tcBorders>
              <w:top w:val="single" w:sz="6" w:space="0" w:color="000000"/>
            </w:tcBorders>
            <w:shd w:val="clear" w:color="auto" w:fill="auto"/>
          </w:tcPr>
          <w:p w:rsidR="002C4724" w:rsidRPr="000552FE" w:rsidRDefault="002C4724">
            <w:pPr>
              <w:snapToGrid w:val="0"/>
              <w:rPr>
                <w:sz w:val="24"/>
                <w:szCs w:val="24"/>
              </w:rPr>
            </w:pPr>
          </w:p>
          <w:p w:rsidR="002C4724" w:rsidRPr="000552FE" w:rsidRDefault="002C4724">
            <w:pPr>
              <w:pStyle w:val="Footer"/>
              <w:rPr>
                <w:rFonts w:ascii="Times New Roman" w:hAnsi="Times New Roman" w:cs="Times New Roman"/>
                <w:sz w:val="24"/>
                <w:szCs w:val="24"/>
              </w:rPr>
            </w:pPr>
            <w:r w:rsidRPr="000552FE">
              <w:rPr>
                <w:rFonts w:ascii="Times New Roman" w:hAnsi="Times New Roman" w:cs="Times New Roman"/>
                <w:sz w:val="24"/>
                <w:szCs w:val="24"/>
              </w:rPr>
              <w:br/>
            </w:r>
            <w:r w:rsidRPr="000552FE">
              <w:rPr>
                <w:rFonts w:ascii="Times New Roman" w:hAnsi="Times New Roman" w:cs="Times New Roman"/>
                <w:sz w:val="24"/>
                <w:szCs w:val="24"/>
              </w:rPr>
              <w:br/>
            </w:r>
          </w:p>
          <w:p w:rsidR="002C4724" w:rsidRPr="000552FE" w:rsidRDefault="002C4724">
            <w:pPr>
              <w:pStyle w:val="Footer"/>
              <w:rPr>
                <w:sz w:val="24"/>
                <w:szCs w:val="24"/>
              </w:rPr>
            </w:pPr>
            <w:r w:rsidRPr="000552FE">
              <w:rPr>
                <w:rFonts w:ascii="Times New Roman" w:hAnsi="Times New Roman" w:cs="Times New Roman"/>
                <w:sz w:val="24"/>
                <w:szCs w:val="24"/>
              </w:rPr>
              <w:t>Date:</w:t>
            </w:r>
          </w:p>
        </w:tc>
      </w:tr>
      <w:tr w:rsidR="002C4724" w:rsidRPr="000552FE">
        <w:trPr>
          <w:gridAfter w:val="1"/>
          <w:wAfter w:w="10" w:type="dxa"/>
          <w:cantSplit/>
          <w:jc w:val="center"/>
        </w:trPr>
        <w:tc>
          <w:tcPr>
            <w:tcW w:w="7137" w:type="dxa"/>
            <w:tcBorders>
              <w:top w:val="single" w:sz="6" w:space="0" w:color="000000"/>
              <w:bottom w:val="single" w:sz="4" w:space="0" w:color="000000"/>
            </w:tcBorders>
            <w:shd w:val="clear" w:color="auto" w:fill="auto"/>
          </w:tcPr>
          <w:p w:rsidR="002C4724" w:rsidRPr="000552FE" w:rsidRDefault="002C4724">
            <w:pPr>
              <w:snapToGrid w:val="0"/>
              <w:rPr>
                <w:sz w:val="24"/>
                <w:szCs w:val="24"/>
              </w:rPr>
            </w:pPr>
          </w:p>
          <w:p w:rsidR="002C4724" w:rsidRPr="000552FE" w:rsidRDefault="002C4724">
            <w:pPr>
              <w:pStyle w:val="CommentText"/>
              <w:rPr>
                <w:sz w:val="24"/>
                <w:szCs w:val="24"/>
              </w:rPr>
            </w:pPr>
            <w:r w:rsidRPr="000552FE">
              <w:rPr>
                <w:i/>
                <w:sz w:val="24"/>
                <w:szCs w:val="24"/>
              </w:rPr>
              <w:t>I support this application, and certify that all information is correct:</w:t>
            </w:r>
          </w:p>
          <w:p w:rsidR="002C4724" w:rsidRPr="000552FE" w:rsidRDefault="002C4724">
            <w:pPr>
              <w:rPr>
                <w:sz w:val="24"/>
                <w:szCs w:val="24"/>
              </w:rPr>
            </w:pPr>
          </w:p>
          <w:p w:rsidR="002C4724" w:rsidRPr="000552FE" w:rsidRDefault="002C4724">
            <w:pPr>
              <w:rPr>
                <w:sz w:val="24"/>
                <w:szCs w:val="24"/>
              </w:rPr>
            </w:pPr>
            <w:r w:rsidRPr="000552FE">
              <w:rPr>
                <w:sz w:val="24"/>
                <w:szCs w:val="24"/>
              </w:rPr>
              <w:t>School Graduate Research Coordinator (or) Head of School:</w:t>
            </w: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p>
        </w:tc>
        <w:tc>
          <w:tcPr>
            <w:tcW w:w="3036" w:type="dxa"/>
            <w:tcBorders>
              <w:top w:val="single" w:sz="6" w:space="0" w:color="000000"/>
              <w:bottom w:val="single" w:sz="4" w:space="0" w:color="000000"/>
            </w:tcBorders>
            <w:shd w:val="clear" w:color="auto" w:fill="auto"/>
          </w:tcPr>
          <w:p w:rsidR="002C4724" w:rsidRPr="000552FE" w:rsidRDefault="002C4724">
            <w:pPr>
              <w:snapToGrid w:val="0"/>
              <w:rPr>
                <w:sz w:val="24"/>
                <w:szCs w:val="24"/>
              </w:rPr>
            </w:pP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p>
          <w:p w:rsidR="002C4724" w:rsidRPr="000552FE" w:rsidRDefault="002C4724">
            <w:pPr>
              <w:rPr>
                <w:sz w:val="24"/>
                <w:szCs w:val="24"/>
              </w:rPr>
            </w:pPr>
            <w:r w:rsidRPr="000552FE">
              <w:rPr>
                <w:sz w:val="24"/>
                <w:szCs w:val="24"/>
              </w:rPr>
              <w:t>Date:</w:t>
            </w:r>
          </w:p>
        </w:tc>
      </w:tr>
    </w:tbl>
    <w:p w:rsidR="002C4724" w:rsidRDefault="002C4724"/>
    <w:p w:rsidR="002C4724" w:rsidRDefault="002C4724">
      <w:pPr>
        <w:autoSpaceDE w:val="0"/>
        <w:spacing w:before="240" w:after="60"/>
        <w:jc w:val="both"/>
        <w:rPr>
          <w:sz w:val="22"/>
          <w:szCs w:val="22"/>
          <w:lang w:val="en-US"/>
        </w:rPr>
      </w:pPr>
      <w:r>
        <w:rPr>
          <w:b/>
          <w:sz w:val="28"/>
          <w:szCs w:val="28"/>
          <w:lang w:val="en-US"/>
        </w:rPr>
        <w:t>TERMS AND CONDITIONS</w:t>
      </w:r>
    </w:p>
    <w:p w:rsidR="002C4724" w:rsidRPr="000552FE" w:rsidRDefault="002C4724">
      <w:pPr>
        <w:autoSpaceDE w:val="0"/>
        <w:spacing w:before="240" w:after="60"/>
        <w:jc w:val="both"/>
        <w:rPr>
          <w:sz w:val="24"/>
          <w:szCs w:val="24"/>
          <w:lang w:val="en-US"/>
        </w:rPr>
      </w:pPr>
      <w:r w:rsidRPr="000552FE">
        <w:rPr>
          <w:sz w:val="24"/>
          <w:szCs w:val="24"/>
          <w:lang w:val="en-US"/>
        </w:rPr>
        <w:t>If successful, payment of funds will be conditional on each recipient signing an agreement that he or she will:</w:t>
      </w:r>
    </w:p>
    <w:p w:rsidR="002C4724" w:rsidRPr="000552FE" w:rsidRDefault="002C4724">
      <w:pPr>
        <w:numPr>
          <w:ilvl w:val="0"/>
          <w:numId w:val="2"/>
        </w:numPr>
        <w:autoSpaceDE w:val="0"/>
        <w:spacing w:after="120"/>
        <w:jc w:val="both"/>
        <w:rPr>
          <w:sz w:val="24"/>
          <w:szCs w:val="24"/>
          <w:lang w:val="en-US"/>
        </w:rPr>
      </w:pPr>
      <w:r w:rsidRPr="000552FE">
        <w:rPr>
          <w:sz w:val="24"/>
          <w:szCs w:val="24"/>
          <w:lang w:val="en-US"/>
        </w:rPr>
        <w:t xml:space="preserve">Write a 300-word report to be published in the PSA’s postgraduate magazine, </w:t>
      </w:r>
      <w:r w:rsidRPr="000552FE">
        <w:rPr>
          <w:i/>
          <w:sz w:val="24"/>
          <w:szCs w:val="24"/>
          <w:lang w:val="en-US"/>
        </w:rPr>
        <w:t>Postscript</w:t>
      </w:r>
      <w:r w:rsidRPr="000552FE">
        <w:rPr>
          <w:sz w:val="24"/>
          <w:szCs w:val="24"/>
          <w:lang w:val="en-US"/>
        </w:rPr>
        <w:t>, and on the PSA website.</w:t>
      </w:r>
    </w:p>
    <w:p w:rsidR="002C4724" w:rsidRPr="000552FE" w:rsidRDefault="002C4724">
      <w:pPr>
        <w:numPr>
          <w:ilvl w:val="0"/>
          <w:numId w:val="2"/>
        </w:numPr>
        <w:autoSpaceDE w:val="0"/>
        <w:jc w:val="both"/>
        <w:rPr>
          <w:b/>
          <w:sz w:val="24"/>
          <w:szCs w:val="24"/>
          <w:lang w:val="en-US"/>
        </w:rPr>
      </w:pPr>
      <w:r w:rsidRPr="000552FE">
        <w:rPr>
          <w:sz w:val="24"/>
          <w:szCs w:val="24"/>
          <w:lang w:val="en-US"/>
        </w:rPr>
        <w:t>Provide receipts to the PSA equal to the value of the granted award within two weeks of the return date nominated on the application form.</w:t>
      </w:r>
    </w:p>
    <w:p w:rsidR="002C4724" w:rsidRPr="000552FE" w:rsidRDefault="002C4724">
      <w:pPr>
        <w:autoSpaceDE w:val="0"/>
        <w:rPr>
          <w:b/>
          <w:sz w:val="24"/>
          <w:szCs w:val="24"/>
          <w:lang w:val="en-US"/>
        </w:rPr>
      </w:pPr>
    </w:p>
    <w:p w:rsidR="001E5658" w:rsidRDefault="002C4724" w:rsidP="001E5658">
      <w:pPr>
        <w:autoSpaceDE w:val="0"/>
        <w:rPr>
          <w:b/>
          <w:sz w:val="24"/>
          <w:szCs w:val="24"/>
          <w:lang w:val="en-US"/>
        </w:rPr>
      </w:pPr>
      <w:r w:rsidRPr="000552FE">
        <w:rPr>
          <w:b/>
          <w:sz w:val="24"/>
          <w:szCs w:val="24"/>
          <w:lang w:val="en-US"/>
        </w:rPr>
        <w:t>Note that applications which are incomplete (</w:t>
      </w:r>
      <w:proofErr w:type="spellStart"/>
      <w:r w:rsidRPr="000552FE">
        <w:rPr>
          <w:b/>
          <w:sz w:val="24"/>
          <w:szCs w:val="24"/>
          <w:lang w:val="en-US"/>
        </w:rPr>
        <w:t>eg</w:t>
      </w:r>
      <w:proofErr w:type="spellEnd"/>
      <w:r w:rsidRPr="000552FE">
        <w:rPr>
          <w:b/>
          <w:sz w:val="24"/>
          <w:szCs w:val="24"/>
          <w:lang w:val="en-US"/>
        </w:rPr>
        <w:t>: lacking copies or with forms incomplete) will be</w:t>
      </w:r>
      <w:r w:rsidR="001E5658">
        <w:rPr>
          <w:b/>
          <w:sz w:val="24"/>
          <w:szCs w:val="24"/>
          <w:lang w:val="en-US"/>
        </w:rPr>
        <w:t xml:space="preserve"> ruled immediately ineligible. </w:t>
      </w:r>
    </w:p>
    <w:p w:rsidR="002C4724" w:rsidRPr="001E5658" w:rsidRDefault="002C4724" w:rsidP="001E5658">
      <w:pPr>
        <w:autoSpaceDE w:val="0"/>
        <w:rPr>
          <w:b/>
          <w:sz w:val="24"/>
          <w:szCs w:val="24"/>
          <w:lang w:val="en-US"/>
        </w:rPr>
      </w:pPr>
      <w:r w:rsidRPr="000552FE">
        <w:rPr>
          <w:i/>
          <w:sz w:val="24"/>
          <w:szCs w:val="24"/>
          <w:lang w:val="en-US"/>
        </w:rPr>
        <w:t>Please visit the PSA website for information on ways the PSA can help you!</w:t>
      </w:r>
    </w:p>
    <w:sectPr w:rsidR="002C4724" w:rsidRPr="001E56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lang w:val="en-US"/>
      </w:rPr>
    </w:lvl>
  </w:abstractNum>
  <w:abstractNum w:abstractNumId="2">
    <w:nsid w:val="00000003"/>
    <w:multiLevelType w:val="singleLevel"/>
    <w:tmpl w:val="00000003"/>
    <w:name w:val="WW8Num4"/>
    <w:lvl w:ilvl="0">
      <w:start w:val="1"/>
      <w:numFmt w:val="decimal"/>
      <w:suff w:val="nothing"/>
      <w:lvlText w:val="%1"/>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85"/>
    <w:rsid w:val="000552FE"/>
    <w:rsid w:val="001B2061"/>
    <w:rsid w:val="001E5658"/>
    <w:rsid w:val="002C4724"/>
    <w:rsid w:val="0050134C"/>
    <w:rsid w:val="00506285"/>
    <w:rsid w:val="00641FD5"/>
    <w:rsid w:val="006D7B1C"/>
    <w:rsid w:val="00B75FF5"/>
    <w:rsid w:val="00EE4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0086343F-F2BE-43E3-A2AB-6DD04847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en-US"/>
    </w:rPr>
  </w:style>
  <w:style w:type="paragraph" w:styleId="Heading6">
    <w:name w:val="heading 6"/>
    <w:basedOn w:val="Normal"/>
    <w:next w:val="Normal"/>
    <w:qFormat/>
    <w:pPr>
      <w:keepNext/>
      <w:numPr>
        <w:ilvl w:val="5"/>
        <w:numId w:val="1"/>
      </w:numPr>
      <w:ind w:left="0" w:right="198" w:firstLine="0"/>
      <w:jc w:val="both"/>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rPr>
      <w:rFonts w:ascii="Wingdings" w:hAnsi="Wingdings" w:cs="Wingdings"/>
    </w:rPr>
  </w:style>
  <w:style w:type="character" w:customStyle="1" w:styleId="WW8Num1z4">
    <w:name w:val="WW8Num1z4"/>
    <w:rPr>
      <w:rFonts w:ascii="Courier New" w:hAnsi="Courier New" w:cs="Courier New"/>
    </w:rPr>
  </w:style>
  <w:style w:type="character" w:customStyle="1" w:styleId="WW8Num2z0">
    <w:name w:val="WW8Num2z0"/>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BodyTextChar">
    <w:name w:val="Body Text Char"/>
  </w:style>
  <w:style w:type="character" w:customStyle="1" w:styleId="BodyText3Char">
    <w:name w:val="Body Text 3 Char"/>
  </w:style>
  <w:style w:type="character" w:customStyle="1" w:styleId="CommentTextChar">
    <w:name w:val="Comment Text Char"/>
  </w:style>
  <w:style w:type="character" w:customStyle="1" w:styleId="Heading6Char">
    <w:name w:val="Heading 6 Char"/>
  </w:style>
  <w:style w:type="character" w:customStyle="1" w:styleId="FooterChar">
    <w:name w:val="Footer Char"/>
  </w:style>
  <w:style w:type="character" w:styleId="Hyperlink">
    <w:name w:val="Hyperlink"/>
    <w:rPr>
      <w:color w:val="000000"/>
    </w:rPr>
  </w:style>
  <w:style w:type="character" w:customStyle="1" w:styleId="BalloonTextChar">
    <w:name w:val="Balloon Text Char"/>
  </w:style>
  <w:style w:type="paragraph" w:customStyle="1" w:styleId="Heading">
    <w:name w:val="Heading"/>
    <w:basedOn w:val="Normal"/>
    <w:next w:val="BodyText"/>
    <w:pPr>
      <w:keepNext/>
      <w:spacing w:before="240" w:after="120"/>
    </w:p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MediumGrid21">
    <w:name w:val="Medium Grid 21"/>
    <w:qFormat/>
    <w:pPr>
      <w:suppressAutoHyphens/>
    </w:pPr>
    <w:rPr>
      <w:lang w:eastAsia="en-US"/>
    </w:rPr>
  </w:style>
  <w:style w:type="paragraph" w:styleId="BodyText3">
    <w:name w:val="Body Text 3"/>
    <w:basedOn w:val="Normal"/>
    <w:pPr>
      <w:spacing w:after="120"/>
    </w:pPr>
    <w:rPr>
      <w:sz w:val="16"/>
      <w:szCs w:val="16"/>
    </w:rPr>
  </w:style>
  <w:style w:type="paragraph" w:styleId="CommentText">
    <w:name w:val="annotation text"/>
    <w:basedOn w:val="Normal"/>
  </w:style>
  <w:style w:type="paragraph" w:styleId="Footer">
    <w:name w:val="footer"/>
    <w:basedOn w:val="Normal"/>
    <w:rPr>
      <w:rFonts w:ascii="Times" w:hAnsi="Times" w:cs="Times"/>
    </w:rPr>
  </w:style>
  <w:style w:type="paragraph" w:customStyle="1" w:styleId="ColorfulList-Accent11">
    <w:name w:val="Colorful List - Accent 11"/>
    <w:basedOn w:val="Normal"/>
    <w:qFormat/>
    <w:pPr>
      <w:ind w:left="720"/>
      <w:contextualSpacing/>
    </w:pPr>
  </w:style>
  <w:style w:type="paragraph" w:styleId="BalloonText">
    <w:name w:val="Balloon Text"/>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Links>
    <vt:vector size="6" baseType="variant">
      <vt:variant>
        <vt:i4>7340139</vt:i4>
      </vt:variant>
      <vt:variant>
        <vt:i4>0</vt:i4>
      </vt:variant>
      <vt:variant>
        <vt:i4>0</vt:i4>
      </vt:variant>
      <vt:variant>
        <vt:i4>5</vt:i4>
      </vt:variant>
      <vt:variant>
        <vt:lpwstr>http://www.psa.uwa.edu.au/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 z</dc:creator>
  <cp:keywords/>
  <cp:lastModifiedBy>Vikraman Selvaraja</cp:lastModifiedBy>
  <cp:revision>3</cp:revision>
  <cp:lastPrinted>1899-12-31T16:00:00Z</cp:lastPrinted>
  <dcterms:created xsi:type="dcterms:W3CDTF">2015-01-28T02:12:00Z</dcterms:created>
  <dcterms:modified xsi:type="dcterms:W3CDTF">2015-03-03T07:03:00Z</dcterms:modified>
</cp:coreProperties>
</file>